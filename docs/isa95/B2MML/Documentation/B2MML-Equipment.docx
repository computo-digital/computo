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4B0E" w14:textId="77777777" w:rsidR="00B21930" w:rsidRDefault="00B21930" w:rsidP="00B21930">
      <w:pPr>
        <w:pStyle w:val="Title"/>
        <w:suppressAutoHyphens/>
        <w:spacing w:line="240" w:lineRule="auto"/>
        <w:jc w:val="right"/>
        <w:rPr>
          <w:sz w:val="56"/>
        </w:rPr>
      </w:pPr>
      <w:r>
        <w:rPr>
          <w:noProof/>
        </w:rPr>
        <w:drawing>
          <wp:inline distT="0" distB="0" distL="0" distR="0" wp14:anchorId="35C94C45" wp14:editId="35C94C46">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14:paraId="35C94B0F" w14:textId="77777777"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14:paraId="35C94B10" w14:textId="77777777"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3E67E1">
        <w:rPr>
          <w:sz w:val="56"/>
        </w:rPr>
        <w:t>Equipment</w:t>
      </w:r>
      <w:r w:rsidRPr="009F7882">
        <w:rPr>
          <w:sz w:val="56"/>
        </w:rPr>
        <w:fldChar w:fldCharType="end"/>
      </w:r>
    </w:p>
    <w:p w14:paraId="35C94B11" w14:textId="77777777" w:rsidR="001A1B78" w:rsidRDefault="001A1B78" w:rsidP="001A1B78">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14:paraId="35C94B12" w14:textId="388E92E1" w:rsidR="00B21930" w:rsidRDefault="001A1B78" w:rsidP="001A1B78">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D91C16">
        <w:rPr>
          <w:noProof/>
          <w:sz w:val="56"/>
        </w:rPr>
        <w:t>August 6, 2016</w:t>
      </w:r>
      <w:r>
        <w:rPr>
          <w:sz w:val="56"/>
        </w:rPr>
        <w:fldChar w:fldCharType="end"/>
      </w:r>
    </w:p>
    <w:p w14:paraId="35C94B13" w14:textId="77777777"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3E67E1">
        <w:rPr>
          <w:sz w:val="56"/>
        </w:rPr>
        <w:t>B2MML-Equipment</w:t>
      </w:r>
      <w:r>
        <w:rPr>
          <w:sz w:val="56"/>
        </w:rPr>
        <w:fldChar w:fldCharType="end"/>
      </w:r>
    </w:p>
    <w:p w14:paraId="35C94B14" w14:textId="77777777" w:rsidR="002A2B8E" w:rsidRPr="00BE017C" w:rsidRDefault="002A2B8E" w:rsidP="002A2B8E">
      <w:pPr>
        <w:pStyle w:val="Body"/>
      </w:pPr>
    </w:p>
    <w:p w14:paraId="35C94B15" w14:textId="77777777" w:rsidR="002A2B8E" w:rsidRPr="00BE017C" w:rsidRDefault="002A2B8E" w:rsidP="002A2B8E">
      <w:pPr>
        <w:pStyle w:val="Title"/>
        <w:suppressAutoHyphens/>
        <w:sectPr w:rsidR="002A2B8E" w:rsidRPr="00BE017C">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3168" w:right="720" w:bottom="1440" w:left="720" w:header="288" w:footer="288" w:gutter="0"/>
          <w:cols w:space="720"/>
          <w:titlePg/>
        </w:sectPr>
      </w:pPr>
    </w:p>
    <w:p w14:paraId="35C94B16"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35C94B17" w14:textId="77777777" w:rsidR="003E75F1" w:rsidRDefault="003E75F1" w:rsidP="003E75F1"/>
    <w:p w14:paraId="35C94B18" w14:textId="77777777" w:rsidR="003E75F1" w:rsidRDefault="003E75F1" w:rsidP="003E75F1">
      <w:pPr>
        <w:ind w:left="720"/>
      </w:pPr>
    </w:p>
    <w:p w14:paraId="35C94B19"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9602AC">
        <w:rPr>
          <w:rFonts w:cs="Arial"/>
        </w:rPr>
        <w:t>5</w:t>
      </w:r>
      <w:r w:rsidRPr="003E75F1">
        <w:rPr>
          <w:rFonts w:cs="Arial"/>
        </w:rPr>
        <w:t xml:space="preserve"> MESA International </w:t>
      </w:r>
    </w:p>
    <w:p w14:paraId="35C94B1A"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35C94B1B"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14:paraId="35C94B1C"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35C94B1D"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14:paraId="35C94B1E"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14:paraId="35C94B1F" w14:textId="77777777" w:rsidR="003E75F1" w:rsidRPr="003E75F1" w:rsidRDefault="003E75F1" w:rsidP="003E75F1">
      <w:pPr>
        <w:autoSpaceDE w:val="0"/>
        <w:autoSpaceDN w:val="0"/>
        <w:adjustRightInd w:val="0"/>
        <w:rPr>
          <w:rFonts w:cs="Arial"/>
        </w:rPr>
      </w:pPr>
    </w:p>
    <w:p w14:paraId="35C94B20" w14:textId="77777777" w:rsidR="003E75F1" w:rsidRPr="003E75F1" w:rsidRDefault="003E75F1" w:rsidP="003E75F1">
      <w:pPr>
        <w:autoSpaceDE w:val="0"/>
        <w:autoSpaceDN w:val="0"/>
        <w:adjustRightInd w:val="0"/>
        <w:rPr>
          <w:rFonts w:cs="Arial"/>
        </w:rPr>
      </w:pPr>
      <w:r w:rsidRPr="003E75F1">
        <w:rPr>
          <w:rFonts w:cs="Arial"/>
        </w:rPr>
        <w:t xml:space="preserve">Material from ANSI/ISA-88 and ANSI/ISA-95 series of standards used with permission of </w:t>
      </w:r>
      <w:proofErr w:type="gramStart"/>
      <w:r w:rsidRPr="003E75F1">
        <w:rPr>
          <w:rFonts w:cs="Arial"/>
        </w:rPr>
        <w:t>ISA  -</w:t>
      </w:r>
      <w:proofErr w:type="gramEnd"/>
      <w:r w:rsidRPr="003E75F1">
        <w:rPr>
          <w:rFonts w:cs="Arial"/>
        </w:rPr>
        <w:t xml:space="preserve"> The Instrumentation, Systems, and Automation Society, www.isa.org</w:t>
      </w:r>
    </w:p>
    <w:p w14:paraId="35C94B21" w14:textId="77777777" w:rsidR="003E75F1" w:rsidRDefault="003E75F1">
      <w:pPr>
        <w:rPr>
          <w:rFonts w:cs="Arial"/>
        </w:rPr>
      </w:pPr>
      <w:r>
        <w:rPr>
          <w:rFonts w:cs="Arial"/>
        </w:rPr>
        <w:br w:type="page"/>
      </w:r>
    </w:p>
    <w:p w14:paraId="35C94B22" w14:textId="77777777" w:rsidR="003E75F1" w:rsidRPr="003E75F1" w:rsidRDefault="003E75F1" w:rsidP="003E75F1">
      <w:r>
        <w:rPr>
          <w:rFonts w:cs="Arial"/>
        </w:rPr>
        <w:lastRenderedPageBreak/>
        <w:t xml:space="preserve">   </w:t>
      </w:r>
    </w:p>
    <w:p w14:paraId="35C94B23"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35C94B24" w14:textId="77777777" w:rsidR="003E67E1"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35C94B25" w14:textId="77777777" w:rsidR="003E67E1" w:rsidRDefault="003E67E1">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_Toc415474903 \h </w:instrText>
      </w:r>
      <w:r>
        <w:rPr>
          <w:noProof/>
        </w:rPr>
      </w:r>
      <w:r>
        <w:rPr>
          <w:noProof/>
        </w:rPr>
        <w:fldChar w:fldCharType="separate"/>
      </w:r>
      <w:r>
        <w:rPr>
          <w:noProof/>
        </w:rPr>
        <w:t>3</w:t>
      </w:r>
      <w:r>
        <w:rPr>
          <w:noProof/>
        </w:rPr>
        <w:fldChar w:fldCharType="end"/>
      </w:r>
    </w:p>
    <w:p w14:paraId="35C94B26" w14:textId="77777777" w:rsidR="003E67E1" w:rsidRDefault="003E67E1">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_Toc415474904 \h </w:instrText>
      </w:r>
      <w:r>
        <w:rPr>
          <w:noProof/>
        </w:rPr>
      </w:r>
      <w:r>
        <w:rPr>
          <w:noProof/>
        </w:rPr>
        <w:fldChar w:fldCharType="separate"/>
      </w:r>
      <w:r>
        <w:rPr>
          <w:noProof/>
        </w:rPr>
        <w:t>4</w:t>
      </w:r>
      <w:r>
        <w:rPr>
          <w:noProof/>
        </w:rPr>
        <w:fldChar w:fldCharType="end"/>
      </w:r>
    </w:p>
    <w:p w14:paraId="35C94B27" w14:textId="77777777" w:rsidR="003E67E1" w:rsidRDefault="003E67E1">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_Toc415474905 \h </w:instrText>
      </w:r>
      <w:r>
        <w:rPr>
          <w:noProof/>
        </w:rPr>
      </w:r>
      <w:r>
        <w:rPr>
          <w:noProof/>
        </w:rPr>
        <w:fldChar w:fldCharType="separate"/>
      </w:r>
      <w:r>
        <w:rPr>
          <w:noProof/>
        </w:rPr>
        <w:t>4</w:t>
      </w:r>
      <w:r>
        <w:rPr>
          <w:noProof/>
        </w:rPr>
        <w:fldChar w:fldCharType="end"/>
      </w:r>
    </w:p>
    <w:p w14:paraId="35C94B28" w14:textId="77777777" w:rsidR="003E67E1" w:rsidRDefault="003E67E1">
      <w:pPr>
        <w:pStyle w:val="TOC2"/>
        <w:rPr>
          <w:rFonts w:asciiTheme="minorHAnsi" w:eastAsiaTheme="minorEastAsia" w:hAnsiTheme="minorHAnsi" w:cstheme="minorBidi"/>
          <w:noProof/>
          <w:color w:val="auto"/>
          <w:szCs w:val="22"/>
        </w:rPr>
      </w:pPr>
      <w:r>
        <w:rPr>
          <w:noProof/>
        </w:rPr>
        <w:t>Key Use Assumptions</w:t>
      </w:r>
      <w:r>
        <w:rPr>
          <w:noProof/>
        </w:rPr>
        <w:tab/>
      </w:r>
      <w:r>
        <w:rPr>
          <w:noProof/>
        </w:rPr>
        <w:fldChar w:fldCharType="begin"/>
      </w:r>
      <w:r>
        <w:rPr>
          <w:noProof/>
        </w:rPr>
        <w:instrText xml:space="preserve"> PAGEREF _Toc415474906 \h </w:instrText>
      </w:r>
      <w:r>
        <w:rPr>
          <w:noProof/>
        </w:rPr>
      </w:r>
      <w:r>
        <w:rPr>
          <w:noProof/>
        </w:rPr>
        <w:fldChar w:fldCharType="separate"/>
      </w:r>
      <w:r>
        <w:rPr>
          <w:noProof/>
        </w:rPr>
        <w:t>5</w:t>
      </w:r>
      <w:r>
        <w:rPr>
          <w:noProof/>
        </w:rPr>
        <w:fldChar w:fldCharType="end"/>
      </w:r>
    </w:p>
    <w:p w14:paraId="35C94B29" w14:textId="77777777" w:rsidR="003E67E1" w:rsidRDefault="003E67E1">
      <w:pPr>
        <w:pStyle w:val="TOC2"/>
        <w:rPr>
          <w:rFonts w:asciiTheme="minorHAnsi" w:eastAsiaTheme="minorEastAsia" w:hAnsiTheme="minorHAnsi" w:cstheme="minorBidi"/>
          <w:noProof/>
          <w:color w:val="auto"/>
          <w:szCs w:val="22"/>
        </w:rPr>
      </w:pPr>
      <w:r>
        <w:rPr>
          <w:noProof/>
        </w:rPr>
        <w:t>EquipmentInformation</w:t>
      </w:r>
      <w:r>
        <w:rPr>
          <w:noProof/>
        </w:rPr>
        <w:tab/>
      </w:r>
      <w:r>
        <w:rPr>
          <w:noProof/>
        </w:rPr>
        <w:fldChar w:fldCharType="begin"/>
      </w:r>
      <w:r>
        <w:rPr>
          <w:noProof/>
        </w:rPr>
        <w:instrText xml:space="preserve"> PAGEREF _Toc415474907 \h </w:instrText>
      </w:r>
      <w:r>
        <w:rPr>
          <w:noProof/>
        </w:rPr>
      </w:r>
      <w:r>
        <w:rPr>
          <w:noProof/>
        </w:rPr>
        <w:fldChar w:fldCharType="separate"/>
      </w:r>
      <w:r>
        <w:rPr>
          <w:noProof/>
        </w:rPr>
        <w:t>5</w:t>
      </w:r>
      <w:r>
        <w:rPr>
          <w:noProof/>
        </w:rPr>
        <w:fldChar w:fldCharType="end"/>
      </w:r>
    </w:p>
    <w:p w14:paraId="35C94B2A" w14:textId="77777777" w:rsidR="003E67E1" w:rsidRDefault="003E67E1">
      <w:pPr>
        <w:pStyle w:val="TOC2"/>
        <w:rPr>
          <w:rFonts w:asciiTheme="minorHAnsi" w:eastAsiaTheme="minorEastAsia" w:hAnsiTheme="minorHAnsi" w:cstheme="minorBidi"/>
          <w:noProof/>
          <w:color w:val="auto"/>
          <w:szCs w:val="22"/>
        </w:rPr>
      </w:pPr>
      <w:r>
        <w:rPr>
          <w:noProof/>
        </w:rPr>
        <w:t>Equipment</w:t>
      </w:r>
      <w:r>
        <w:rPr>
          <w:noProof/>
        </w:rPr>
        <w:tab/>
      </w:r>
      <w:r>
        <w:rPr>
          <w:noProof/>
        </w:rPr>
        <w:fldChar w:fldCharType="begin"/>
      </w:r>
      <w:r>
        <w:rPr>
          <w:noProof/>
        </w:rPr>
        <w:instrText xml:space="preserve"> PAGEREF _Toc415474908 \h </w:instrText>
      </w:r>
      <w:r>
        <w:rPr>
          <w:noProof/>
        </w:rPr>
      </w:r>
      <w:r>
        <w:rPr>
          <w:noProof/>
        </w:rPr>
        <w:fldChar w:fldCharType="separate"/>
      </w:r>
      <w:r>
        <w:rPr>
          <w:noProof/>
        </w:rPr>
        <w:t>5</w:t>
      </w:r>
      <w:r>
        <w:rPr>
          <w:noProof/>
        </w:rPr>
        <w:fldChar w:fldCharType="end"/>
      </w:r>
    </w:p>
    <w:p w14:paraId="35C94B2B" w14:textId="77777777" w:rsidR="003E67E1" w:rsidRDefault="003E67E1">
      <w:pPr>
        <w:pStyle w:val="TOC2"/>
        <w:rPr>
          <w:rFonts w:asciiTheme="minorHAnsi" w:eastAsiaTheme="minorEastAsia" w:hAnsiTheme="minorHAnsi" w:cstheme="minorBidi"/>
          <w:noProof/>
          <w:color w:val="auto"/>
          <w:szCs w:val="22"/>
        </w:rPr>
      </w:pPr>
      <w:r>
        <w:rPr>
          <w:noProof/>
        </w:rPr>
        <w:t>EquipmentClass</w:t>
      </w:r>
      <w:r>
        <w:rPr>
          <w:noProof/>
        </w:rPr>
        <w:tab/>
      </w:r>
      <w:r>
        <w:rPr>
          <w:noProof/>
        </w:rPr>
        <w:fldChar w:fldCharType="begin"/>
      </w:r>
      <w:r>
        <w:rPr>
          <w:noProof/>
        </w:rPr>
        <w:instrText xml:space="preserve"> PAGEREF _Toc415474909 \h </w:instrText>
      </w:r>
      <w:r>
        <w:rPr>
          <w:noProof/>
        </w:rPr>
      </w:r>
      <w:r>
        <w:rPr>
          <w:noProof/>
        </w:rPr>
        <w:fldChar w:fldCharType="separate"/>
      </w:r>
      <w:r>
        <w:rPr>
          <w:noProof/>
        </w:rPr>
        <w:t>6</w:t>
      </w:r>
      <w:r>
        <w:rPr>
          <w:noProof/>
        </w:rPr>
        <w:fldChar w:fldCharType="end"/>
      </w:r>
    </w:p>
    <w:p w14:paraId="35C94B2C" w14:textId="77777777" w:rsidR="003E67E1" w:rsidRDefault="003E67E1">
      <w:pPr>
        <w:pStyle w:val="TOC2"/>
        <w:rPr>
          <w:rFonts w:asciiTheme="minorHAnsi" w:eastAsiaTheme="minorEastAsia" w:hAnsiTheme="minorHAnsi" w:cstheme="minorBidi"/>
          <w:noProof/>
          <w:color w:val="auto"/>
          <w:szCs w:val="22"/>
        </w:rPr>
      </w:pPr>
      <w:r>
        <w:rPr>
          <w:noProof/>
        </w:rPr>
        <w:t>EquipmentCapabilityTestSpecification</w:t>
      </w:r>
      <w:r>
        <w:rPr>
          <w:noProof/>
        </w:rPr>
        <w:tab/>
      </w:r>
      <w:r>
        <w:rPr>
          <w:noProof/>
        </w:rPr>
        <w:fldChar w:fldCharType="begin"/>
      </w:r>
      <w:r>
        <w:rPr>
          <w:noProof/>
        </w:rPr>
        <w:instrText xml:space="preserve"> PAGEREF _Toc415474910 \h </w:instrText>
      </w:r>
      <w:r>
        <w:rPr>
          <w:noProof/>
        </w:rPr>
      </w:r>
      <w:r>
        <w:rPr>
          <w:noProof/>
        </w:rPr>
        <w:fldChar w:fldCharType="separate"/>
      </w:r>
      <w:r>
        <w:rPr>
          <w:noProof/>
        </w:rPr>
        <w:t>6</w:t>
      </w:r>
      <w:r>
        <w:rPr>
          <w:noProof/>
        </w:rPr>
        <w:fldChar w:fldCharType="end"/>
      </w:r>
    </w:p>
    <w:p w14:paraId="35C94B2D" w14:textId="77777777" w:rsidR="003E67E1" w:rsidRDefault="003E67E1">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_Toc415474911 \h </w:instrText>
      </w:r>
      <w:r>
        <w:rPr>
          <w:noProof/>
        </w:rPr>
      </w:r>
      <w:r>
        <w:rPr>
          <w:noProof/>
        </w:rPr>
        <w:fldChar w:fldCharType="separate"/>
      </w:r>
      <w:r>
        <w:rPr>
          <w:noProof/>
        </w:rPr>
        <w:t>7</w:t>
      </w:r>
      <w:r>
        <w:rPr>
          <w:noProof/>
        </w:rPr>
        <w:fldChar w:fldCharType="end"/>
      </w:r>
    </w:p>
    <w:p w14:paraId="35C94B2E" w14:textId="77777777" w:rsidR="003E67E1" w:rsidRDefault="003E67E1">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_Toc415474912 \h </w:instrText>
      </w:r>
      <w:r>
        <w:rPr>
          <w:noProof/>
        </w:rPr>
      </w:r>
      <w:r>
        <w:rPr>
          <w:noProof/>
        </w:rPr>
        <w:fldChar w:fldCharType="separate"/>
      </w:r>
      <w:r>
        <w:rPr>
          <w:noProof/>
        </w:rPr>
        <w:t>11</w:t>
      </w:r>
      <w:r>
        <w:rPr>
          <w:noProof/>
        </w:rPr>
        <w:fldChar w:fldCharType="end"/>
      </w:r>
    </w:p>
    <w:p w14:paraId="35C94B2F" w14:textId="77777777" w:rsidR="003E67E1" w:rsidRDefault="003E67E1">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_Toc415474913 \h </w:instrText>
      </w:r>
      <w:r>
        <w:rPr>
          <w:noProof/>
        </w:rPr>
      </w:r>
      <w:r>
        <w:rPr>
          <w:noProof/>
        </w:rPr>
        <w:fldChar w:fldCharType="separate"/>
      </w:r>
      <w:r>
        <w:rPr>
          <w:noProof/>
        </w:rPr>
        <w:t>13</w:t>
      </w:r>
      <w:r>
        <w:rPr>
          <w:noProof/>
        </w:rPr>
        <w:fldChar w:fldCharType="end"/>
      </w:r>
    </w:p>
    <w:p w14:paraId="35C94B30" w14:textId="77777777" w:rsidR="006A7D00" w:rsidRPr="00BE017C" w:rsidRDefault="00AA22DC">
      <w:pPr>
        <w:pStyle w:val="TOC3"/>
        <w:sectPr w:rsidR="006A7D00" w:rsidRPr="00BE017C">
          <w:headerReference w:type="even" r:id="rId18"/>
          <w:headerReference w:type="default" r:id="rId19"/>
          <w:footerReference w:type="even" r:id="rId20"/>
          <w:footerReference w:type="default" r:id="rId21"/>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14:paraId="35C94B31" w14:textId="77777777" w:rsidR="006A7D00" w:rsidRPr="00BE017C" w:rsidRDefault="009F7882" w:rsidP="002D3890">
      <w:pPr>
        <w:pStyle w:val="Heading1"/>
      </w:pPr>
      <w:bookmarkStart w:id="0" w:name="_TOC281"/>
      <w:bookmarkStart w:id="1" w:name="_Toc415474903"/>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800"/>
        <w:gridCol w:w="4590"/>
      </w:tblGrid>
      <w:tr w:rsidR="00CB7080" w14:paraId="35C94B36" w14:textId="77777777" w:rsidTr="001B5799">
        <w:tc>
          <w:tcPr>
            <w:tcW w:w="1188" w:type="dxa"/>
          </w:tcPr>
          <w:p w14:paraId="35C94B32" w14:textId="77777777" w:rsidR="00CB7080" w:rsidRDefault="00CB7080" w:rsidP="001B5799">
            <w:pPr>
              <w:rPr>
                <w:b/>
                <w:bCs/>
              </w:rPr>
            </w:pPr>
            <w:r>
              <w:rPr>
                <w:b/>
                <w:bCs/>
              </w:rPr>
              <w:t>Change</w:t>
            </w:r>
          </w:p>
        </w:tc>
        <w:tc>
          <w:tcPr>
            <w:tcW w:w="1800" w:type="dxa"/>
          </w:tcPr>
          <w:p w14:paraId="35C94B33" w14:textId="77777777" w:rsidR="00CB7080" w:rsidRDefault="00CB7080" w:rsidP="001B5799">
            <w:pPr>
              <w:rPr>
                <w:b/>
                <w:bCs/>
              </w:rPr>
            </w:pPr>
            <w:r>
              <w:rPr>
                <w:b/>
                <w:bCs/>
              </w:rPr>
              <w:t>Date</w:t>
            </w:r>
          </w:p>
        </w:tc>
        <w:tc>
          <w:tcPr>
            <w:tcW w:w="1800" w:type="dxa"/>
          </w:tcPr>
          <w:p w14:paraId="35C94B34" w14:textId="77777777" w:rsidR="00CB7080" w:rsidRDefault="00CB7080" w:rsidP="001B5799">
            <w:pPr>
              <w:rPr>
                <w:b/>
                <w:bCs/>
              </w:rPr>
            </w:pPr>
            <w:r>
              <w:rPr>
                <w:b/>
                <w:bCs/>
              </w:rPr>
              <w:t>Person</w:t>
            </w:r>
          </w:p>
        </w:tc>
        <w:tc>
          <w:tcPr>
            <w:tcW w:w="4590" w:type="dxa"/>
          </w:tcPr>
          <w:p w14:paraId="35C94B35" w14:textId="77777777" w:rsidR="00CB7080" w:rsidRDefault="00CB7080" w:rsidP="001B5799">
            <w:pPr>
              <w:rPr>
                <w:b/>
                <w:bCs/>
              </w:rPr>
            </w:pPr>
            <w:r>
              <w:rPr>
                <w:b/>
                <w:bCs/>
              </w:rPr>
              <w:t>Description</w:t>
            </w:r>
          </w:p>
        </w:tc>
      </w:tr>
      <w:tr w:rsidR="00CB7080" w14:paraId="35C94B3C" w14:textId="77777777" w:rsidTr="001B5799">
        <w:tc>
          <w:tcPr>
            <w:tcW w:w="1188" w:type="dxa"/>
          </w:tcPr>
          <w:p w14:paraId="35C94B37" w14:textId="77777777" w:rsidR="00CB7080" w:rsidRDefault="00CB7080" w:rsidP="001B5799">
            <w:r>
              <w:t>V01</w:t>
            </w:r>
          </w:p>
        </w:tc>
        <w:tc>
          <w:tcPr>
            <w:tcW w:w="1800" w:type="dxa"/>
          </w:tcPr>
          <w:p w14:paraId="35C94B38" w14:textId="77777777" w:rsidR="00CB7080" w:rsidRDefault="00CB7080" w:rsidP="001B5799">
            <w:r>
              <w:t>7 April 2002</w:t>
            </w:r>
          </w:p>
        </w:tc>
        <w:tc>
          <w:tcPr>
            <w:tcW w:w="1800" w:type="dxa"/>
          </w:tcPr>
          <w:p w14:paraId="35C94B39" w14:textId="77777777" w:rsidR="00CB7080" w:rsidRDefault="00CB7080" w:rsidP="001B5799">
            <w:r>
              <w:t xml:space="preserve">Dennis </w:t>
            </w:r>
            <w:proofErr w:type="spellStart"/>
            <w:r>
              <w:t>Brandl</w:t>
            </w:r>
            <w:proofErr w:type="spellEnd"/>
          </w:p>
          <w:p w14:paraId="35C94B3A" w14:textId="77777777" w:rsidR="00CB7080" w:rsidRDefault="00CB7080" w:rsidP="001B5799">
            <w:smartTag w:uri="urn:schemas-microsoft-com:office:smarttags" w:element="PersonName">
              <w:r>
                <w:t>Dave Emerson</w:t>
              </w:r>
            </w:smartTag>
          </w:p>
        </w:tc>
        <w:tc>
          <w:tcPr>
            <w:tcW w:w="4590" w:type="dxa"/>
          </w:tcPr>
          <w:p w14:paraId="35C94B3B" w14:textId="77777777" w:rsidR="00CB7080" w:rsidRDefault="00CB7080" w:rsidP="001B5799">
            <w:r>
              <w:t>Initial release</w:t>
            </w:r>
          </w:p>
        </w:tc>
      </w:tr>
      <w:tr w:rsidR="00CB7080" w14:paraId="35C94B43" w14:textId="77777777" w:rsidTr="001B5799">
        <w:tc>
          <w:tcPr>
            <w:tcW w:w="1188" w:type="dxa"/>
          </w:tcPr>
          <w:p w14:paraId="35C94B3D" w14:textId="77777777" w:rsidR="00CB7080" w:rsidRDefault="00CB7080" w:rsidP="001B5799">
            <w:r>
              <w:t>V02</w:t>
            </w:r>
          </w:p>
        </w:tc>
        <w:tc>
          <w:tcPr>
            <w:tcW w:w="1800" w:type="dxa"/>
          </w:tcPr>
          <w:p w14:paraId="35C94B3E" w14:textId="77777777" w:rsidR="00CB7080" w:rsidRDefault="00CB7080" w:rsidP="001B5799">
            <w:r>
              <w:t>23 Sept 2003</w:t>
            </w:r>
          </w:p>
        </w:tc>
        <w:tc>
          <w:tcPr>
            <w:tcW w:w="1800" w:type="dxa"/>
          </w:tcPr>
          <w:p w14:paraId="35C94B3F" w14:textId="77777777" w:rsidR="00CB7080" w:rsidRDefault="00CB7080" w:rsidP="001B5799">
            <w:r>
              <w:t xml:space="preserve">Dennis </w:t>
            </w:r>
            <w:proofErr w:type="spellStart"/>
            <w:r>
              <w:t>Brandl</w:t>
            </w:r>
            <w:proofErr w:type="spellEnd"/>
          </w:p>
          <w:p w14:paraId="35C94B40" w14:textId="77777777" w:rsidR="00CB7080" w:rsidRDefault="00CB7080" w:rsidP="001B5799">
            <w:smartTag w:uri="urn:schemas-microsoft-com:office:smarttags" w:element="PersonName">
              <w:r>
                <w:t>Dave Emerson</w:t>
              </w:r>
            </w:smartTag>
          </w:p>
        </w:tc>
        <w:tc>
          <w:tcPr>
            <w:tcW w:w="4590" w:type="dxa"/>
          </w:tcPr>
          <w:p w14:paraId="35C94B41" w14:textId="77777777" w:rsidR="00CB7080" w:rsidRDefault="00CB7080" w:rsidP="00CB7080">
            <w:pPr>
              <w:numPr>
                <w:ilvl w:val="0"/>
                <w:numId w:val="49"/>
              </w:numPr>
              <w:spacing w:before="0" w:after="0"/>
            </w:pPr>
            <w:r>
              <w:t xml:space="preserve">Added </w:t>
            </w:r>
            <w:r>
              <w:rPr>
                <w:i/>
                <w:iCs/>
              </w:rPr>
              <w:t>Location</w:t>
            </w:r>
            <w:r>
              <w:t xml:space="preserve"> to </w:t>
            </w:r>
            <w:proofErr w:type="spellStart"/>
            <w:r>
              <w:rPr>
                <w:i/>
                <w:iCs/>
              </w:rPr>
              <w:t>EquipmentType</w:t>
            </w:r>
            <w:proofErr w:type="spellEnd"/>
          </w:p>
          <w:p w14:paraId="35C94B42" w14:textId="77777777" w:rsidR="00CB7080" w:rsidRDefault="00CB7080" w:rsidP="00CB7080">
            <w:pPr>
              <w:numPr>
                <w:ilvl w:val="0"/>
                <w:numId w:val="49"/>
              </w:numPr>
              <w:spacing w:before="0" w:after="0"/>
            </w:pPr>
            <w:r>
              <w:t>Changed ##any to "Any" element of type "</w:t>
            </w:r>
            <w:proofErr w:type="spellStart"/>
            <w:r>
              <w:t>AnyType</w:t>
            </w:r>
            <w:proofErr w:type="spellEnd"/>
            <w:r>
              <w:t>"</w:t>
            </w:r>
          </w:p>
        </w:tc>
      </w:tr>
      <w:tr w:rsidR="00CB7080" w14:paraId="35C94B49" w14:textId="77777777" w:rsidTr="001B5799">
        <w:tc>
          <w:tcPr>
            <w:tcW w:w="1188" w:type="dxa"/>
          </w:tcPr>
          <w:p w14:paraId="35C94B44" w14:textId="77777777" w:rsidR="00CB7080" w:rsidRDefault="00CB7080" w:rsidP="001B5799">
            <w:r>
              <w:t>V03</w:t>
            </w:r>
          </w:p>
        </w:tc>
        <w:tc>
          <w:tcPr>
            <w:tcW w:w="1800" w:type="dxa"/>
          </w:tcPr>
          <w:p w14:paraId="35C94B45" w14:textId="77777777" w:rsidR="00CB7080" w:rsidRDefault="00CB7080" w:rsidP="001B5799">
            <w:r>
              <w:t>26 Aug 2005</w:t>
            </w:r>
          </w:p>
        </w:tc>
        <w:tc>
          <w:tcPr>
            <w:tcW w:w="1800" w:type="dxa"/>
          </w:tcPr>
          <w:p w14:paraId="35C94B46" w14:textId="77777777" w:rsidR="00CB7080" w:rsidRDefault="00CB7080" w:rsidP="001B5799">
            <w:r>
              <w:t xml:space="preserve">Dennis </w:t>
            </w:r>
            <w:proofErr w:type="spellStart"/>
            <w:r>
              <w:t>Brandl</w:t>
            </w:r>
            <w:proofErr w:type="spellEnd"/>
          </w:p>
          <w:p w14:paraId="35C94B47" w14:textId="77777777" w:rsidR="00CB7080" w:rsidRDefault="00CB7080" w:rsidP="001B5799">
            <w:smartTag w:uri="urn:schemas-microsoft-com:office:smarttags" w:element="PersonName">
              <w:r>
                <w:t>Dave Emerson</w:t>
              </w:r>
            </w:smartTag>
          </w:p>
        </w:tc>
        <w:tc>
          <w:tcPr>
            <w:tcW w:w="4590" w:type="dxa"/>
          </w:tcPr>
          <w:p w14:paraId="35C94B48" w14:textId="77777777" w:rsidR="00CB7080" w:rsidRDefault="00CB7080" w:rsidP="00CB7080">
            <w:pPr>
              <w:numPr>
                <w:ilvl w:val="0"/>
                <w:numId w:val="49"/>
              </w:numPr>
              <w:spacing w:before="0"/>
            </w:pPr>
            <w:r>
              <w:t>Added substitution groups.  One group added just before each Any element.</w:t>
            </w:r>
          </w:p>
        </w:tc>
      </w:tr>
      <w:tr w:rsidR="00CB7080" w14:paraId="35C94B4E" w14:textId="77777777" w:rsidTr="001B5799">
        <w:tc>
          <w:tcPr>
            <w:tcW w:w="1188" w:type="dxa"/>
          </w:tcPr>
          <w:p w14:paraId="35C94B4A" w14:textId="77777777" w:rsidR="00CB7080" w:rsidRDefault="00CB7080" w:rsidP="001B5799">
            <w:r>
              <w:t>V0301</w:t>
            </w:r>
          </w:p>
        </w:tc>
        <w:tc>
          <w:tcPr>
            <w:tcW w:w="1800" w:type="dxa"/>
          </w:tcPr>
          <w:p w14:paraId="35C94B4B" w14:textId="77777777" w:rsidR="00CB7080" w:rsidRDefault="00CB7080" w:rsidP="001B5799">
            <w:r>
              <w:t>29 Dec 2005</w:t>
            </w:r>
          </w:p>
        </w:tc>
        <w:tc>
          <w:tcPr>
            <w:tcW w:w="1800" w:type="dxa"/>
          </w:tcPr>
          <w:p w14:paraId="35C94B4C" w14:textId="77777777" w:rsidR="00CB7080" w:rsidRDefault="00CB7080" w:rsidP="001B5799">
            <w:r>
              <w:t xml:space="preserve">Dennis </w:t>
            </w:r>
            <w:proofErr w:type="spellStart"/>
            <w:r>
              <w:t>Brandl</w:t>
            </w:r>
            <w:proofErr w:type="spellEnd"/>
          </w:p>
        </w:tc>
        <w:tc>
          <w:tcPr>
            <w:tcW w:w="4590" w:type="dxa"/>
          </w:tcPr>
          <w:p w14:paraId="35C94B4D" w14:textId="77777777" w:rsidR="00CB7080" w:rsidRDefault="00CB7080" w:rsidP="00CB7080">
            <w:pPr>
              <w:numPr>
                <w:ilvl w:val="0"/>
                <w:numId w:val="49"/>
              </w:numPr>
              <w:spacing w:before="0"/>
            </w:pPr>
            <w:r>
              <w:t>Only changed version to V0301</w:t>
            </w:r>
          </w:p>
        </w:tc>
      </w:tr>
      <w:tr w:rsidR="00CB7080" w14:paraId="35C94B53" w14:textId="77777777" w:rsidTr="001B5799">
        <w:tc>
          <w:tcPr>
            <w:tcW w:w="1188" w:type="dxa"/>
          </w:tcPr>
          <w:p w14:paraId="35C94B4F" w14:textId="77777777" w:rsidR="00CB7080" w:rsidRDefault="00CB7080" w:rsidP="001B5799">
            <w:r>
              <w:t>V04</w:t>
            </w:r>
          </w:p>
        </w:tc>
        <w:tc>
          <w:tcPr>
            <w:tcW w:w="1800" w:type="dxa"/>
          </w:tcPr>
          <w:p w14:paraId="35C94B50" w14:textId="77777777" w:rsidR="00CB7080" w:rsidRDefault="00CB7080" w:rsidP="001B5799">
            <w:r>
              <w:t>04 June 2007</w:t>
            </w:r>
          </w:p>
        </w:tc>
        <w:tc>
          <w:tcPr>
            <w:tcW w:w="1800" w:type="dxa"/>
          </w:tcPr>
          <w:p w14:paraId="35C94B51" w14:textId="77777777" w:rsidR="00CB7080" w:rsidRDefault="00CB7080" w:rsidP="001B5799">
            <w:r>
              <w:t xml:space="preserve">Dennis </w:t>
            </w:r>
            <w:proofErr w:type="spellStart"/>
            <w:r>
              <w:t>Brandl</w:t>
            </w:r>
            <w:proofErr w:type="spellEnd"/>
          </w:p>
        </w:tc>
        <w:tc>
          <w:tcPr>
            <w:tcW w:w="4590" w:type="dxa"/>
          </w:tcPr>
          <w:p w14:paraId="35C94B52" w14:textId="77777777" w:rsidR="00CB7080" w:rsidRDefault="00CB7080" w:rsidP="00CB7080">
            <w:pPr>
              <w:numPr>
                <w:ilvl w:val="0"/>
                <w:numId w:val="49"/>
              </w:numPr>
              <w:spacing w:before="0"/>
            </w:pPr>
            <w:r>
              <w:t>Added transaction elements</w:t>
            </w:r>
          </w:p>
        </w:tc>
      </w:tr>
      <w:tr w:rsidR="00CB7080" w14:paraId="35C94B58" w14:textId="77777777" w:rsidTr="001B5799">
        <w:tc>
          <w:tcPr>
            <w:tcW w:w="1188" w:type="dxa"/>
          </w:tcPr>
          <w:p w14:paraId="35C94B54" w14:textId="77777777" w:rsidR="00CB7080" w:rsidRDefault="00CB7080" w:rsidP="001B5799">
            <w:r>
              <w:t>V0401</w:t>
            </w:r>
          </w:p>
        </w:tc>
        <w:tc>
          <w:tcPr>
            <w:tcW w:w="1800" w:type="dxa"/>
          </w:tcPr>
          <w:p w14:paraId="35C94B55" w14:textId="77777777" w:rsidR="00CB7080" w:rsidRDefault="00CB7080" w:rsidP="001B5799">
            <w:r>
              <w:t>Oct 2008</w:t>
            </w:r>
          </w:p>
        </w:tc>
        <w:tc>
          <w:tcPr>
            <w:tcW w:w="1800" w:type="dxa"/>
          </w:tcPr>
          <w:p w14:paraId="35C94B56" w14:textId="77777777" w:rsidR="00CB7080" w:rsidRDefault="00CB7080" w:rsidP="001B5799">
            <w:r>
              <w:t xml:space="preserve">Dennis </w:t>
            </w:r>
            <w:proofErr w:type="spellStart"/>
            <w:r>
              <w:t>Brandl</w:t>
            </w:r>
            <w:proofErr w:type="spellEnd"/>
          </w:p>
        </w:tc>
        <w:tc>
          <w:tcPr>
            <w:tcW w:w="4590" w:type="dxa"/>
          </w:tcPr>
          <w:p w14:paraId="35C94B57" w14:textId="77777777" w:rsidR="00CB7080" w:rsidRDefault="00CB7080" w:rsidP="00CB7080">
            <w:pPr>
              <w:numPr>
                <w:ilvl w:val="0"/>
                <w:numId w:val="49"/>
              </w:numPr>
              <w:spacing w:before="0"/>
            </w:pPr>
            <w:r>
              <w:t>Changed version</w:t>
            </w:r>
          </w:p>
        </w:tc>
      </w:tr>
      <w:tr w:rsidR="00CB7080" w14:paraId="35C94B5E" w14:textId="77777777" w:rsidTr="001B5799">
        <w:tc>
          <w:tcPr>
            <w:tcW w:w="1188" w:type="dxa"/>
          </w:tcPr>
          <w:p w14:paraId="35C94B59" w14:textId="77777777" w:rsidR="00CB7080" w:rsidRDefault="00CB7080" w:rsidP="001B5799">
            <w:r>
              <w:t>V0500</w:t>
            </w:r>
          </w:p>
        </w:tc>
        <w:tc>
          <w:tcPr>
            <w:tcW w:w="1800" w:type="dxa"/>
          </w:tcPr>
          <w:p w14:paraId="35C94B5A" w14:textId="77777777" w:rsidR="00CB7080" w:rsidRDefault="00CB7080" w:rsidP="001B5799">
            <w:r>
              <w:t>Mar 2011</w:t>
            </w:r>
          </w:p>
        </w:tc>
        <w:tc>
          <w:tcPr>
            <w:tcW w:w="1800" w:type="dxa"/>
          </w:tcPr>
          <w:p w14:paraId="35C94B5B" w14:textId="77777777" w:rsidR="00CB7080" w:rsidRDefault="00CB7080" w:rsidP="001B5799">
            <w:r>
              <w:t xml:space="preserve">Dennis </w:t>
            </w:r>
            <w:proofErr w:type="spellStart"/>
            <w:r>
              <w:t>Brandl</w:t>
            </w:r>
            <w:proofErr w:type="spellEnd"/>
          </w:p>
        </w:tc>
        <w:tc>
          <w:tcPr>
            <w:tcW w:w="4590" w:type="dxa"/>
          </w:tcPr>
          <w:p w14:paraId="35C94B5C" w14:textId="77777777" w:rsidR="00CB7080" w:rsidRDefault="00CB7080" w:rsidP="00CB7080">
            <w:pPr>
              <w:numPr>
                <w:ilvl w:val="0"/>
                <w:numId w:val="49"/>
              </w:numPr>
              <w:spacing w:before="0"/>
            </w:pPr>
            <w:r>
              <w:t>Updated to match ANSI/ISA 95.02-2010</w:t>
            </w:r>
          </w:p>
          <w:p w14:paraId="35C94B5D" w14:textId="77777777" w:rsidR="00CB7080" w:rsidRDefault="00CB7080" w:rsidP="00CB7080">
            <w:pPr>
              <w:numPr>
                <w:ilvl w:val="0"/>
                <w:numId w:val="49"/>
              </w:numPr>
              <w:spacing w:before="0"/>
            </w:pPr>
            <w:r>
              <w:t>Added Equipment Asset Mapping</w:t>
            </w:r>
          </w:p>
        </w:tc>
      </w:tr>
      <w:tr w:rsidR="00CB7080" w14:paraId="35C94B63" w14:textId="77777777" w:rsidTr="001B5799">
        <w:tc>
          <w:tcPr>
            <w:tcW w:w="1188" w:type="dxa"/>
          </w:tcPr>
          <w:p w14:paraId="35C94B5F" w14:textId="77777777" w:rsidR="00CB7080" w:rsidRDefault="00CB7080" w:rsidP="001B5799">
            <w:r>
              <w:t>V0600</w:t>
            </w:r>
          </w:p>
        </w:tc>
        <w:tc>
          <w:tcPr>
            <w:tcW w:w="1800" w:type="dxa"/>
          </w:tcPr>
          <w:p w14:paraId="35C94B60" w14:textId="77777777" w:rsidR="00CB7080" w:rsidRDefault="00CB7080" w:rsidP="001B5799">
            <w:r>
              <w:t>Aug 2012</w:t>
            </w:r>
          </w:p>
        </w:tc>
        <w:tc>
          <w:tcPr>
            <w:tcW w:w="1800" w:type="dxa"/>
          </w:tcPr>
          <w:p w14:paraId="35C94B61" w14:textId="77777777" w:rsidR="00CB7080" w:rsidRDefault="00CB7080" w:rsidP="001B5799">
            <w:r>
              <w:t xml:space="preserve">D. </w:t>
            </w:r>
            <w:proofErr w:type="spellStart"/>
            <w:r>
              <w:t>Brandl</w:t>
            </w:r>
            <w:proofErr w:type="spellEnd"/>
          </w:p>
        </w:tc>
        <w:tc>
          <w:tcPr>
            <w:tcW w:w="4590" w:type="dxa"/>
          </w:tcPr>
          <w:p w14:paraId="35C94B62" w14:textId="77777777" w:rsidR="00CB7080" w:rsidRDefault="00CB7080" w:rsidP="001B5799">
            <w:r>
              <w:t>Updated MESA Copyright</w:t>
            </w:r>
          </w:p>
        </w:tc>
      </w:tr>
      <w:tr w:rsidR="009602AC" w14:paraId="35C94B68" w14:textId="77777777" w:rsidTr="001B5799">
        <w:tc>
          <w:tcPr>
            <w:tcW w:w="1188" w:type="dxa"/>
          </w:tcPr>
          <w:p w14:paraId="35C94B64" w14:textId="77777777" w:rsidR="009602AC" w:rsidRDefault="002C45E3" w:rsidP="001B5799">
            <w:r>
              <w:t>V0700</w:t>
            </w:r>
          </w:p>
        </w:tc>
        <w:tc>
          <w:tcPr>
            <w:tcW w:w="1800" w:type="dxa"/>
          </w:tcPr>
          <w:p w14:paraId="35C94B65" w14:textId="77777777" w:rsidR="009602AC" w:rsidRDefault="002C45E3" w:rsidP="001B5799">
            <w:r>
              <w:t>Aug 2016</w:t>
            </w:r>
          </w:p>
        </w:tc>
        <w:tc>
          <w:tcPr>
            <w:tcW w:w="1800" w:type="dxa"/>
          </w:tcPr>
          <w:p w14:paraId="35C94B66" w14:textId="77777777" w:rsidR="009602AC" w:rsidRDefault="009602AC" w:rsidP="001B5799">
            <w:r>
              <w:t xml:space="preserve">D. </w:t>
            </w:r>
            <w:proofErr w:type="spellStart"/>
            <w:r>
              <w:t>Brandl</w:t>
            </w:r>
            <w:proofErr w:type="spellEnd"/>
          </w:p>
        </w:tc>
        <w:tc>
          <w:tcPr>
            <w:tcW w:w="4590" w:type="dxa"/>
          </w:tcPr>
          <w:p w14:paraId="35C94B67" w14:textId="77777777" w:rsidR="009602AC" w:rsidRDefault="009602AC" w:rsidP="001B5799">
            <w:r>
              <w:t>Updated version number only</w:t>
            </w:r>
          </w:p>
        </w:tc>
      </w:tr>
    </w:tbl>
    <w:p w14:paraId="35C94B69" w14:textId="77777777" w:rsidR="00CB7080" w:rsidRDefault="00CB7080" w:rsidP="00CB7080"/>
    <w:p w14:paraId="35C94B6A" w14:textId="77777777" w:rsidR="00CB7080" w:rsidRDefault="00CB7080" w:rsidP="00CB7080">
      <w:pPr>
        <w:pStyle w:val="Heading1"/>
        <w:pageBreakBefore/>
        <w:tabs>
          <w:tab w:val="num" w:pos="432"/>
        </w:tabs>
        <w:spacing w:before="240" w:after="60" w:line="240" w:lineRule="auto"/>
        <w:ind w:left="432" w:hanging="432"/>
      </w:pPr>
      <w:bookmarkStart w:id="2" w:name="_Toc333477335"/>
      <w:bookmarkStart w:id="3" w:name="_Toc415474904"/>
      <w:r>
        <w:lastRenderedPageBreak/>
        <w:t>Schema Scope</w:t>
      </w:r>
      <w:bookmarkEnd w:id="2"/>
      <w:bookmarkEnd w:id="3"/>
    </w:p>
    <w:p w14:paraId="35C94B6B" w14:textId="77777777" w:rsidR="00CB7080" w:rsidRDefault="00CB7080" w:rsidP="00CB7080">
      <w:r>
        <w:t xml:space="preserve">This document defines the information about equipment classes, equipment, and capability tests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2" w:history="1">
        <w:r>
          <w:rPr>
            <w:rStyle w:val="Hyperlink"/>
            <w:rFonts w:eastAsia="ヒラギノ角ゴ Pro W3"/>
          </w:rPr>
          <w:t>www.isa.org</w:t>
        </w:r>
      </w:hyperlink>
      <w:r>
        <w:t xml:space="preserve">. </w:t>
      </w:r>
    </w:p>
    <w:p w14:paraId="35C94B6C" w14:textId="77777777" w:rsidR="00CB7080" w:rsidRDefault="00CB7080" w:rsidP="00CB7080">
      <w:pPr>
        <w:pStyle w:val="Heading2"/>
        <w:numPr>
          <w:ilvl w:val="1"/>
          <w:numId w:val="0"/>
        </w:numPr>
        <w:tabs>
          <w:tab w:val="num" w:pos="576"/>
        </w:tabs>
        <w:spacing w:before="240" w:after="60" w:line="240" w:lineRule="auto"/>
        <w:ind w:left="576" w:hanging="576"/>
      </w:pPr>
      <w:bookmarkStart w:id="4" w:name="_Toc333477336"/>
      <w:bookmarkStart w:id="5" w:name="_Toc415474905"/>
      <w:r>
        <w:t>Key Information Assumptions</w:t>
      </w:r>
      <w:bookmarkEnd w:id="4"/>
      <w:bookmarkEnd w:id="5"/>
    </w:p>
    <w:p w14:paraId="35C94B6D" w14:textId="77777777" w:rsidR="00CB7080" w:rsidRDefault="00CB7080" w:rsidP="00CB7080">
      <w:r>
        <w:t xml:space="preserve">The data represented in these schemas is derived from the UML model below.  This model is defined in the ANSI/ISA 95.00.02 standard.  The information model in the model below is not hierarchical, so the key assumption is that the information may be accessed from any of three starting points: equipment class, equipment, or capability test, as identified by the dotted collections in the figure. </w:t>
      </w:r>
    </w:p>
    <w:p w14:paraId="35C94B6E" w14:textId="77777777" w:rsidR="00CB7080" w:rsidRDefault="00CB7080" w:rsidP="00CB7080"/>
    <w:p w14:paraId="35C94B6F" w14:textId="77777777" w:rsidR="00CB7080" w:rsidRPr="00C139FA" w:rsidRDefault="00CB7080" w:rsidP="00CB7080">
      <w:pPr>
        <w:jc w:val="center"/>
      </w:pPr>
      <w:r>
        <w:rPr>
          <w:noProof/>
        </w:rPr>
        <w:drawing>
          <wp:inline distT="0" distB="0" distL="0" distR="0" wp14:anchorId="35C94C47" wp14:editId="35C94C48">
            <wp:extent cx="5518785" cy="466153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8785" cy="4661535"/>
                    </a:xfrm>
                    <a:prstGeom prst="rect">
                      <a:avLst/>
                    </a:prstGeom>
                    <a:noFill/>
                    <a:ln>
                      <a:noFill/>
                    </a:ln>
                  </pic:spPr>
                </pic:pic>
              </a:graphicData>
            </a:graphic>
          </wp:inline>
        </w:drawing>
      </w:r>
    </w:p>
    <w:p w14:paraId="35C94B70" w14:textId="77777777" w:rsidR="00CB7080" w:rsidRDefault="00CB7080" w:rsidP="00CB7080">
      <w:pPr>
        <w:jc w:val="center"/>
      </w:pPr>
      <w:r>
        <w:t>Model of Exchanged Equipment Information</w:t>
      </w:r>
    </w:p>
    <w:p w14:paraId="35C94B71" w14:textId="77777777" w:rsidR="00CB7080" w:rsidRDefault="00CB7080" w:rsidP="00CB7080"/>
    <w:p w14:paraId="35C94B72" w14:textId="77777777" w:rsidR="00CB7080" w:rsidRDefault="00CB7080" w:rsidP="00CB7080">
      <w:r>
        <w:t xml:space="preserve">This schema uses a common schema for definition of elements that are used in multiple schemas, such as ID, Description, and Value.  See the documentation of the B2MML common schema for definition of the common elements. </w:t>
      </w:r>
    </w:p>
    <w:p w14:paraId="35C94B73" w14:textId="77777777" w:rsidR="00CB7080" w:rsidRDefault="00CB7080" w:rsidP="00CB7080"/>
    <w:p w14:paraId="35C94B74" w14:textId="77777777" w:rsidR="00CB7080" w:rsidRDefault="00CB7080" w:rsidP="00CB7080"/>
    <w:p w14:paraId="35C94B75" w14:textId="77777777" w:rsidR="00CB7080" w:rsidRDefault="00CB7080" w:rsidP="00CB7080"/>
    <w:p w14:paraId="35C94B76" w14:textId="77777777" w:rsidR="00CB7080" w:rsidRDefault="00CB7080" w:rsidP="00CB7080">
      <w:pPr>
        <w:pStyle w:val="Heading2"/>
        <w:numPr>
          <w:ilvl w:val="1"/>
          <w:numId w:val="0"/>
        </w:numPr>
        <w:tabs>
          <w:tab w:val="num" w:pos="576"/>
        </w:tabs>
        <w:spacing w:before="240" w:after="60" w:line="240" w:lineRule="auto"/>
        <w:ind w:left="576" w:hanging="576"/>
      </w:pPr>
      <w:bookmarkStart w:id="6" w:name="_Toc333477337"/>
      <w:bookmarkStart w:id="7" w:name="_Toc415474906"/>
      <w:r>
        <w:t>Key Use Assumptions</w:t>
      </w:r>
      <w:bookmarkEnd w:id="6"/>
      <w:bookmarkEnd w:id="7"/>
    </w:p>
    <w:p w14:paraId="35C94B77" w14:textId="77777777" w:rsidR="00CB7080" w:rsidRDefault="00CB7080" w:rsidP="00CB7080">
      <w:r>
        <w:t>The equipment follows the ANSI/ISA-95.00.01 model for the equipment hierarchy, as shown in the figure below.   The terminology used in naming the equipment levels follows the ISA standard.</w:t>
      </w:r>
    </w:p>
    <w:p w14:paraId="35C94B78" w14:textId="77777777" w:rsidR="00CB7080" w:rsidRDefault="00CB7080" w:rsidP="00CB7080"/>
    <w:p w14:paraId="35C94B79" w14:textId="77777777" w:rsidR="00CB7080" w:rsidRPr="00C139FA" w:rsidRDefault="00CB7080" w:rsidP="00CB7080">
      <w:pPr>
        <w:jc w:val="center"/>
      </w:pPr>
      <w:r>
        <w:rPr>
          <w:noProof/>
        </w:rPr>
        <w:drawing>
          <wp:inline distT="0" distB="0" distL="0" distR="0" wp14:anchorId="35C94C49" wp14:editId="35C94C4A">
            <wp:extent cx="6123305" cy="3918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3305" cy="3918585"/>
                    </a:xfrm>
                    <a:prstGeom prst="rect">
                      <a:avLst/>
                    </a:prstGeom>
                    <a:noFill/>
                    <a:ln>
                      <a:noFill/>
                    </a:ln>
                  </pic:spPr>
                </pic:pic>
              </a:graphicData>
            </a:graphic>
          </wp:inline>
        </w:drawing>
      </w:r>
    </w:p>
    <w:p w14:paraId="35C94B7A" w14:textId="77777777" w:rsidR="00CB7080" w:rsidRDefault="00CB7080" w:rsidP="00CB7080">
      <w:pPr>
        <w:pStyle w:val="Heading2"/>
        <w:numPr>
          <w:ilvl w:val="1"/>
          <w:numId w:val="0"/>
        </w:numPr>
        <w:tabs>
          <w:tab w:val="num" w:pos="576"/>
        </w:tabs>
        <w:spacing w:before="240" w:after="60" w:line="240" w:lineRule="auto"/>
        <w:ind w:left="576" w:hanging="576"/>
      </w:pPr>
      <w:bookmarkStart w:id="8" w:name="_Toc333477338"/>
      <w:bookmarkStart w:id="9" w:name="_Toc415474907"/>
      <w:proofErr w:type="spellStart"/>
      <w:r>
        <w:t>EquipmentInformation</w:t>
      </w:r>
      <w:bookmarkEnd w:id="8"/>
      <w:bookmarkEnd w:id="9"/>
      <w:proofErr w:type="spellEnd"/>
    </w:p>
    <w:p w14:paraId="35C94B7B" w14:textId="77777777" w:rsidR="00CB7080" w:rsidRDefault="00CB7080" w:rsidP="00CB7080">
      <w:r>
        <w:t xml:space="preserve">The main structuring element of the schema definition is </w:t>
      </w:r>
      <w:proofErr w:type="spellStart"/>
      <w:r>
        <w:t>EquipmentInformation</w:t>
      </w:r>
      <w:proofErr w:type="spellEnd"/>
      <w:r>
        <w:t xml:space="preserve">.  Alternately, schemas may be made up an equipment, equipment class, or equipment capability test specification document. </w:t>
      </w:r>
    </w:p>
    <w:p w14:paraId="35C94B7C" w14:textId="77777777" w:rsidR="00CB7080" w:rsidRDefault="00CB7080" w:rsidP="00CB7080"/>
    <w:p w14:paraId="35C94B7D" w14:textId="77777777" w:rsidR="00CB7080" w:rsidRDefault="00CB7080" w:rsidP="00CB7080">
      <w:proofErr w:type="spellStart"/>
      <w:r>
        <w:t>EquipmentInformation</w:t>
      </w:r>
      <w:proofErr w:type="spellEnd"/>
      <w:r>
        <w:t xml:space="preserve"> elements define equipment, equipment classes, and/or equipment capability test specifications. </w:t>
      </w:r>
    </w:p>
    <w:p w14:paraId="35C94B7E" w14:textId="77777777" w:rsidR="00CB7080" w:rsidRDefault="00CB7080" w:rsidP="00CB7080">
      <w:pPr>
        <w:pStyle w:val="Heading2"/>
        <w:numPr>
          <w:ilvl w:val="1"/>
          <w:numId w:val="0"/>
        </w:numPr>
        <w:tabs>
          <w:tab w:val="num" w:pos="576"/>
        </w:tabs>
        <w:spacing w:before="240" w:after="60" w:line="240" w:lineRule="auto"/>
        <w:ind w:left="576" w:hanging="576"/>
      </w:pPr>
      <w:bookmarkStart w:id="10" w:name="_Toc333477339"/>
      <w:bookmarkStart w:id="11" w:name="_Toc415474908"/>
      <w:r>
        <w:t>Equipment</w:t>
      </w:r>
      <w:bookmarkEnd w:id="10"/>
      <w:bookmarkEnd w:id="11"/>
    </w:p>
    <w:p w14:paraId="35C94B7F" w14:textId="77777777" w:rsidR="00CB7080" w:rsidRDefault="00CB7080" w:rsidP="00CB7080">
      <w:r>
        <w:t xml:space="preserve">Equipment represents the elements of the equipment hierarchy model defined in ANSI/ISA-95.00.01.  Equipment may be definitions of sites, areas, production units, production lines, work cells, process cells, or units.   </w:t>
      </w:r>
    </w:p>
    <w:p w14:paraId="35C94B80" w14:textId="77777777" w:rsidR="00CB7080" w:rsidRDefault="00CB7080" w:rsidP="00CB7080"/>
    <w:p w14:paraId="35C94B81" w14:textId="77777777" w:rsidR="00CB7080" w:rsidRDefault="00CB7080" w:rsidP="00CB7080">
      <w:r>
        <w:t>Examples of equipment are “Reactor Unit #1”, “Bottling Line #1”, and “Horizontal Drill Press #4”</w:t>
      </w:r>
    </w:p>
    <w:p w14:paraId="35C94B82" w14:textId="77777777" w:rsidR="00CB7080" w:rsidRDefault="00CB7080" w:rsidP="00CB7080"/>
    <w:p w14:paraId="35C94B83" w14:textId="77777777" w:rsidR="00CB7080" w:rsidRDefault="00CB7080" w:rsidP="00CB7080">
      <w:r>
        <w:t>Equipment may be made up of other equipment, as defined in equipment hierarchy model.  For example, a production line may be made up of work cells.  Each may be defined as a separate equipment element with separate properties and capabilities.</w:t>
      </w:r>
    </w:p>
    <w:p w14:paraId="35C94B84" w14:textId="77777777" w:rsidR="00CB7080" w:rsidRDefault="00CB7080" w:rsidP="00CB7080"/>
    <w:p w14:paraId="35C94B85" w14:textId="77777777" w:rsidR="00CB7080" w:rsidRDefault="00CB7080" w:rsidP="00CB7080">
      <w:r>
        <w:t xml:space="preserve">Equipment elements may be used to contain information about specific equipment. Equipment elements may also include the definition of capability test results.  </w:t>
      </w:r>
    </w:p>
    <w:p w14:paraId="35C94B86" w14:textId="77777777" w:rsidR="00CB7080" w:rsidRDefault="00CB7080" w:rsidP="00CB7080">
      <w:pPr>
        <w:pStyle w:val="Heading2"/>
        <w:numPr>
          <w:ilvl w:val="1"/>
          <w:numId w:val="0"/>
        </w:numPr>
        <w:tabs>
          <w:tab w:val="num" w:pos="576"/>
        </w:tabs>
        <w:spacing w:before="240" w:after="60" w:line="240" w:lineRule="auto"/>
        <w:ind w:left="576" w:hanging="576"/>
      </w:pPr>
      <w:bookmarkStart w:id="12" w:name="_Toc333477340"/>
      <w:bookmarkStart w:id="13" w:name="_Toc415474909"/>
      <w:proofErr w:type="spellStart"/>
      <w:r>
        <w:t>EquipmentClass</w:t>
      </w:r>
      <w:bookmarkEnd w:id="12"/>
      <w:bookmarkEnd w:id="13"/>
      <w:proofErr w:type="spellEnd"/>
    </w:p>
    <w:p w14:paraId="35C94B87" w14:textId="77777777" w:rsidR="00CB7080" w:rsidRDefault="00CB7080" w:rsidP="00CB7080">
      <w:r>
        <w:t>An equipment class is a means to describe a grouping of equipment with similar characteristics for purposes of scheduling and planning.  Any piece of equipment may be a member of zero or more equipment classes.   Examples of equipment classes are “Reactor Unit”, “Bottling Line”, and “Horizontal Drill Press”.</w:t>
      </w:r>
    </w:p>
    <w:p w14:paraId="35C94B88" w14:textId="77777777" w:rsidR="00CB7080" w:rsidRDefault="00CB7080" w:rsidP="00CB7080"/>
    <w:p w14:paraId="35C94B89" w14:textId="77777777" w:rsidR="00CB7080" w:rsidRDefault="00CB7080" w:rsidP="00CB7080">
      <w:proofErr w:type="spellStart"/>
      <w:r>
        <w:t>EquipmentClass</w:t>
      </w:r>
      <w:proofErr w:type="spellEnd"/>
      <w:r>
        <w:t xml:space="preserve"> information may be used to contain information about classes of </w:t>
      </w:r>
      <w:proofErr w:type="spellStart"/>
      <w:r>
        <w:t>Equipments</w:t>
      </w:r>
      <w:proofErr w:type="spellEnd"/>
      <w:r>
        <w:t>.  It may contain the list of equipment belonging to the class and the list of capability test specifications associated with equipment class properties.</w:t>
      </w:r>
    </w:p>
    <w:p w14:paraId="35C94B8A" w14:textId="77777777" w:rsidR="00CB7080" w:rsidRDefault="00CB7080" w:rsidP="00CB7080">
      <w:pPr>
        <w:pStyle w:val="Heading2"/>
        <w:numPr>
          <w:ilvl w:val="1"/>
          <w:numId w:val="0"/>
        </w:numPr>
        <w:tabs>
          <w:tab w:val="num" w:pos="576"/>
        </w:tabs>
        <w:spacing w:before="240" w:after="60" w:line="240" w:lineRule="auto"/>
        <w:ind w:left="576" w:hanging="576"/>
      </w:pPr>
      <w:bookmarkStart w:id="14" w:name="_Toc333477341"/>
      <w:bookmarkStart w:id="15" w:name="_Toc415474910"/>
      <w:proofErr w:type="spellStart"/>
      <w:r>
        <w:t>EquipmentCapabilityTestSpecification</w:t>
      </w:r>
      <w:bookmarkEnd w:id="14"/>
      <w:bookmarkEnd w:id="15"/>
      <w:proofErr w:type="spellEnd"/>
    </w:p>
    <w:p w14:paraId="35C94B8B" w14:textId="77777777" w:rsidR="00CB7080" w:rsidRDefault="00CB7080" w:rsidP="00CB7080">
      <w:r>
        <w:t xml:space="preserve">An equipment capability test specification may be associated with an equipment property.   This is typically used where a test is required to ensure that the equipment has the rated capability. An equipment capability test specification may test for one or more equipment properties. </w:t>
      </w:r>
    </w:p>
    <w:p w14:paraId="35C94B8C" w14:textId="77777777" w:rsidR="00CB7080" w:rsidRDefault="00CB7080" w:rsidP="00CB7080"/>
    <w:p w14:paraId="35C94B8D" w14:textId="77777777" w:rsidR="00CB7080" w:rsidRDefault="00CB7080" w:rsidP="00CB7080">
      <w:proofErr w:type="spellStart"/>
      <w:r>
        <w:t>EquipmentCapabilityTestSpecification</w:t>
      </w:r>
      <w:proofErr w:type="spellEnd"/>
      <w:r>
        <w:t xml:space="preserve"> information may be used to contain information about equipment capability tests.  It may contain identifications of the tested equipment properties and the tested equipment class properties. </w:t>
      </w:r>
    </w:p>
    <w:p w14:paraId="35C94B8E" w14:textId="77777777" w:rsidR="00CB7080" w:rsidRDefault="00CB7080" w:rsidP="00CB7080"/>
    <w:p w14:paraId="35C94B8F" w14:textId="77777777" w:rsidR="00CB7080" w:rsidRDefault="00CB7080" w:rsidP="00CB7080">
      <w:pPr>
        <w:pStyle w:val="Heading1"/>
        <w:pageBreakBefore/>
        <w:tabs>
          <w:tab w:val="num" w:pos="432"/>
        </w:tabs>
        <w:spacing w:before="240" w:after="60" w:line="240" w:lineRule="auto"/>
        <w:ind w:left="432" w:hanging="432"/>
      </w:pPr>
      <w:bookmarkStart w:id="16" w:name="_Toc333477342"/>
      <w:bookmarkStart w:id="17" w:name="_Toc415474911"/>
      <w:r>
        <w:lastRenderedPageBreak/>
        <w:t>Element Definitions</w:t>
      </w:r>
      <w:bookmarkEnd w:id="16"/>
      <w:bookmarkEnd w:id="17"/>
    </w:p>
    <w:p w14:paraId="35C94B90" w14:textId="77777777" w:rsidR="00CB7080" w:rsidRDefault="00CB7080" w:rsidP="00CB7080">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CB7080" w14:paraId="35C94B93" w14:textId="77777777" w:rsidTr="001B5799">
        <w:trPr>
          <w:cantSplit/>
          <w:tblHeader/>
        </w:trPr>
        <w:tc>
          <w:tcPr>
            <w:tcW w:w="4068" w:type="dxa"/>
            <w:shd w:val="clear" w:color="auto" w:fill="000000"/>
          </w:tcPr>
          <w:p w14:paraId="35C94B91" w14:textId="77777777" w:rsidR="00CB7080" w:rsidRDefault="00CB7080" w:rsidP="001B5799">
            <w:pPr>
              <w:pStyle w:val="BoxedElement"/>
              <w:rPr>
                <w:b/>
                <w:bCs/>
                <w:color w:val="FFFFFF"/>
              </w:rPr>
            </w:pPr>
            <w:r>
              <w:rPr>
                <w:b/>
                <w:bCs/>
                <w:color w:val="FFFFFF"/>
              </w:rPr>
              <w:t>Element/Type</w:t>
            </w:r>
          </w:p>
        </w:tc>
        <w:tc>
          <w:tcPr>
            <w:tcW w:w="5760" w:type="dxa"/>
            <w:shd w:val="clear" w:color="auto" w:fill="000000"/>
          </w:tcPr>
          <w:p w14:paraId="35C94B92" w14:textId="77777777" w:rsidR="00CB7080" w:rsidRDefault="00CB7080" w:rsidP="001B5799">
            <w:pPr>
              <w:pStyle w:val="BoxedElement"/>
              <w:rPr>
                <w:b/>
                <w:bCs/>
                <w:color w:val="FFFFFF"/>
              </w:rPr>
            </w:pPr>
            <w:r>
              <w:rPr>
                <w:b/>
                <w:bCs/>
                <w:color w:val="FFFFFF"/>
              </w:rPr>
              <w:t>Description</w:t>
            </w:r>
          </w:p>
        </w:tc>
      </w:tr>
      <w:tr w:rsidR="00CB7080" w14:paraId="35C94B98" w14:textId="77777777" w:rsidTr="001B5799">
        <w:trPr>
          <w:cantSplit/>
        </w:trPr>
        <w:tc>
          <w:tcPr>
            <w:tcW w:w="4068" w:type="dxa"/>
          </w:tcPr>
          <w:p w14:paraId="35C94B94" w14:textId="77777777" w:rsidR="00CB7080" w:rsidRDefault="00CB7080" w:rsidP="001B5799">
            <w:pPr>
              <w:pStyle w:val="BoxedElement"/>
            </w:pPr>
            <w:r>
              <w:t>Equipment</w:t>
            </w:r>
          </w:p>
          <w:p w14:paraId="35C94B95" w14:textId="77777777" w:rsidR="00CB7080" w:rsidRDefault="00CB7080" w:rsidP="001B5799">
            <w:pPr>
              <w:pStyle w:val="BoxedElement"/>
              <w:rPr>
                <w:b/>
                <w:bCs/>
                <w:i/>
                <w:iCs/>
              </w:rPr>
            </w:pPr>
            <w:proofErr w:type="spellStart"/>
            <w:r>
              <w:rPr>
                <w:b/>
                <w:bCs/>
                <w:i/>
                <w:iCs/>
              </w:rPr>
              <w:t>EquipmentType</w:t>
            </w:r>
            <w:proofErr w:type="spellEnd"/>
          </w:p>
        </w:tc>
        <w:tc>
          <w:tcPr>
            <w:tcW w:w="5760" w:type="dxa"/>
          </w:tcPr>
          <w:p w14:paraId="35C94B96" w14:textId="77777777" w:rsidR="00CB7080" w:rsidRDefault="00CB7080" w:rsidP="001B5799">
            <w:pPr>
              <w:pStyle w:val="BoxedElement"/>
            </w:pPr>
            <w:r>
              <w:t>A top-level object that may contain a definition of equipment, containing equipment, equipment properties, the ID’s of equipment classes the equipment belongs to, and the equipment to physical asset mapping. May also contain application specific elements.</w:t>
            </w:r>
          </w:p>
          <w:p w14:paraId="35C94B97" w14:textId="77777777" w:rsidR="00CB7080" w:rsidRDefault="00CB7080" w:rsidP="001B5799">
            <w:pPr>
              <w:pStyle w:val="BoxedElement"/>
              <w:jc w:val="center"/>
            </w:pPr>
            <w:r>
              <w:rPr>
                <w:rFonts w:cs="Arial"/>
                <w:noProof/>
                <w:sz w:val="24"/>
                <w:szCs w:val="24"/>
              </w:rPr>
              <w:drawing>
                <wp:inline distT="0" distB="0" distL="0" distR="0" wp14:anchorId="35C94C4B" wp14:editId="35C94C4C">
                  <wp:extent cx="3551555" cy="4155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1555" cy="4155440"/>
                          </a:xfrm>
                          <a:prstGeom prst="rect">
                            <a:avLst/>
                          </a:prstGeom>
                          <a:noFill/>
                          <a:ln>
                            <a:noFill/>
                          </a:ln>
                        </pic:spPr>
                      </pic:pic>
                    </a:graphicData>
                  </a:graphic>
                </wp:inline>
              </w:drawing>
            </w:r>
          </w:p>
        </w:tc>
      </w:tr>
      <w:tr w:rsidR="00CB7080" w14:paraId="35C94B9D" w14:textId="77777777" w:rsidTr="001B5799">
        <w:trPr>
          <w:cantSplit/>
        </w:trPr>
        <w:tc>
          <w:tcPr>
            <w:tcW w:w="4068" w:type="dxa"/>
          </w:tcPr>
          <w:p w14:paraId="35C94B99" w14:textId="77777777" w:rsidR="00CB7080" w:rsidRDefault="00CB7080" w:rsidP="001B5799">
            <w:pPr>
              <w:pStyle w:val="BoxedElement"/>
            </w:pPr>
            <w:proofErr w:type="spellStart"/>
            <w:r>
              <w:lastRenderedPageBreak/>
              <w:t>EquipmentCapabilityTestSpecification</w:t>
            </w:r>
            <w:proofErr w:type="spellEnd"/>
          </w:p>
          <w:p w14:paraId="35C94B9A" w14:textId="77777777" w:rsidR="00CB7080" w:rsidRDefault="00CB7080" w:rsidP="001B5799">
            <w:pPr>
              <w:pStyle w:val="BoxedElement"/>
              <w:rPr>
                <w:b/>
                <w:bCs/>
                <w:i/>
                <w:iCs/>
              </w:rPr>
            </w:pPr>
            <w:proofErr w:type="spellStart"/>
            <w:r>
              <w:rPr>
                <w:b/>
                <w:bCs/>
                <w:i/>
                <w:iCs/>
              </w:rPr>
              <w:t>EquipmentCapabilityTestSpecificationType</w:t>
            </w:r>
            <w:proofErr w:type="spellEnd"/>
          </w:p>
        </w:tc>
        <w:tc>
          <w:tcPr>
            <w:tcW w:w="5760" w:type="dxa"/>
          </w:tcPr>
          <w:p w14:paraId="35C94B9B" w14:textId="77777777" w:rsidR="00CB7080" w:rsidRDefault="00CB7080" w:rsidP="001B5799">
            <w:pPr>
              <w:pStyle w:val="BoxedElement"/>
            </w:pPr>
            <w:r>
              <w:t>A top level object that contains the description of an equipment capability test specification. Containing the name of the test, version of the test, description of the test, the list of class properties tested by the test, the list of specific equipment properties tested by the test, and additional application specific information. May also contain application specific elements.</w:t>
            </w:r>
          </w:p>
          <w:p w14:paraId="35C94B9C" w14:textId="77777777" w:rsidR="00CB7080" w:rsidRDefault="00CB7080" w:rsidP="001B5799">
            <w:pPr>
              <w:pStyle w:val="BoxedElement"/>
              <w:jc w:val="center"/>
            </w:pPr>
            <w:r>
              <w:rPr>
                <w:rFonts w:cs="Arial"/>
                <w:noProof/>
                <w:sz w:val="24"/>
                <w:szCs w:val="24"/>
              </w:rPr>
              <w:drawing>
                <wp:inline distT="0" distB="0" distL="0" distR="0" wp14:anchorId="35C94C4D" wp14:editId="35C94C4E">
                  <wp:extent cx="3535045" cy="202501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5045" cy="2025015"/>
                          </a:xfrm>
                          <a:prstGeom prst="rect">
                            <a:avLst/>
                          </a:prstGeom>
                          <a:noFill/>
                          <a:ln>
                            <a:noFill/>
                          </a:ln>
                        </pic:spPr>
                      </pic:pic>
                    </a:graphicData>
                  </a:graphic>
                </wp:inline>
              </w:drawing>
            </w:r>
          </w:p>
        </w:tc>
      </w:tr>
      <w:tr w:rsidR="00CB7080" w14:paraId="35C94BA2" w14:textId="77777777" w:rsidTr="001B5799">
        <w:trPr>
          <w:cantSplit/>
        </w:trPr>
        <w:tc>
          <w:tcPr>
            <w:tcW w:w="4068" w:type="dxa"/>
          </w:tcPr>
          <w:p w14:paraId="35C94B9E" w14:textId="77777777" w:rsidR="00CB7080" w:rsidRDefault="00CB7080" w:rsidP="001B5799">
            <w:pPr>
              <w:pStyle w:val="BoxedElement"/>
            </w:pPr>
            <w:proofErr w:type="spellStart"/>
            <w:r>
              <w:t>EquipmentClass</w:t>
            </w:r>
            <w:proofErr w:type="spellEnd"/>
          </w:p>
          <w:p w14:paraId="35C94B9F" w14:textId="77777777" w:rsidR="00CB7080" w:rsidRDefault="00CB7080" w:rsidP="001B5799">
            <w:pPr>
              <w:pStyle w:val="BoxedElement"/>
              <w:rPr>
                <w:b/>
                <w:bCs/>
                <w:i/>
                <w:iCs/>
              </w:rPr>
            </w:pPr>
            <w:proofErr w:type="spellStart"/>
            <w:r>
              <w:rPr>
                <w:b/>
                <w:bCs/>
                <w:i/>
                <w:iCs/>
              </w:rPr>
              <w:t>EquipmentClassType</w:t>
            </w:r>
            <w:proofErr w:type="spellEnd"/>
          </w:p>
        </w:tc>
        <w:tc>
          <w:tcPr>
            <w:tcW w:w="5760" w:type="dxa"/>
          </w:tcPr>
          <w:p w14:paraId="35C94BA0" w14:textId="77777777" w:rsidR="00CB7080" w:rsidRDefault="00CB7080" w:rsidP="001B5799">
            <w:pPr>
              <w:pStyle w:val="BoxedElement"/>
            </w:pPr>
            <w:r>
              <w:t>A top-level object that may contain a definition of an equipment class, containing equipment properties, and the ID’s of equipment the belonging to the class.  May also contain application specific elements.</w:t>
            </w:r>
          </w:p>
          <w:p w14:paraId="35C94BA1" w14:textId="77777777" w:rsidR="00CB7080" w:rsidRDefault="00CB7080" w:rsidP="001B5799">
            <w:pPr>
              <w:pStyle w:val="BoxedElement"/>
              <w:jc w:val="center"/>
            </w:pPr>
            <w:r>
              <w:rPr>
                <w:rFonts w:cs="Arial"/>
                <w:noProof/>
                <w:sz w:val="24"/>
                <w:szCs w:val="24"/>
              </w:rPr>
              <w:drawing>
                <wp:inline distT="0" distB="0" distL="0" distR="0" wp14:anchorId="35C94C4F" wp14:editId="35C94C50">
                  <wp:extent cx="3453765" cy="2931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3765" cy="2931160"/>
                          </a:xfrm>
                          <a:prstGeom prst="rect">
                            <a:avLst/>
                          </a:prstGeom>
                          <a:noFill/>
                          <a:ln>
                            <a:noFill/>
                          </a:ln>
                        </pic:spPr>
                      </pic:pic>
                    </a:graphicData>
                  </a:graphic>
                </wp:inline>
              </w:drawing>
            </w:r>
          </w:p>
        </w:tc>
      </w:tr>
      <w:tr w:rsidR="00CB7080" w14:paraId="35C94BA6" w14:textId="77777777" w:rsidTr="001B5799">
        <w:trPr>
          <w:cantSplit/>
        </w:trPr>
        <w:tc>
          <w:tcPr>
            <w:tcW w:w="4068" w:type="dxa"/>
          </w:tcPr>
          <w:p w14:paraId="35C94BA3" w14:textId="77777777" w:rsidR="00CB7080" w:rsidRDefault="00CB7080" w:rsidP="001B5799">
            <w:pPr>
              <w:pStyle w:val="BoxedElement"/>
              <w:rPr>
                <w:b/>
                <w:bCs/>
                <w:i/>
                <w:iCs/>
              </w:rPr>
            </w:pPr>
            <w:proofErr w:type="spellStart"/>
            <w:r>
              <w:rPr>
                <w:b/>
                <w:bCs/>
                <w:i/>
                <w:iCs/>
              </w:rPr>
              <w:lastRenderedPageBreak/>
              <w:t>EquipmentClassPropertyType</w:t>
            </w:r>
            <w:proofErr w:type="spellEnd"/>
          </w:p>
        </w:tc>
        <w:tc>
          <w:tcPr>
            <w:tcW w:w="5760" w:type="dxa"/>
          </w:tcPr>
          <w:p w14:paraId="35C94BA4" w14:textId="77777777" w:rsidR="00CB7080" w:rsidRDefault="00CB7080" w:rsidP="001B5799">
            <w:pPr>
              <w:pStyle w:val="BoxedElement"/>
            </w:pPr>
            <w:r>
              <w:t>Contains a definition of an equipment class property, consisting of an ID, a description, a nominal value, and any nested properties. May include the capability test specification.</w:t>
            </w:r>
          </w:p>
          <w:p w14:paraId="35C94BA5" w14:textId="77777777" w:rsidR="00CB7080" w:rsidRDefault="00CB7080" w:rsidP="001B5799">
            <w:pPr>
              <w:pStyle w:val="BoxedElement"/>
              <w:jc w:val="center"/>
            </w:pPr>
            <w:r>
              <w:rPr>
                <w:rFonts w:cs="Arial"/>
                <w:noProof/>
                <w:sz w:val="24"/>
                <w:szCs w:val="24"/>
              </w:rPr>
              <w:drawing>
                <wp:inline distT="0" distB="0" distL="0" distR="0" wp14:anchorId="35C94C51" wp14:editId="35C94C52">
                  <wp:extent cx="3453765" cy="185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3765" cy="1853565"/>
                          </a:xfrm>
                          <a:prstGeom prst="rect">
                            <a:avLst/>
                          </a:prstGeom>
                          <a:noFill/>
                          <a:ln>
                            <a:noFill/>
                          </a:ln>
                        </pic:spPr>
                      </pic:pic>
                    </a:graphicData>
                  </a:graphic>
                </wp:inline>
              </w:drawing>
            </w:r>
          </w:p>
        </w:tc>
      </w:tr>
      <w:tr w:rsidR="00CB7080" w14:paraId="35C94BAB" w14:textId="77777777" w:rsidTr="001B5799">
        <w:trPr>
          <w:cantSplit/>
        </w:trPr>
        <w:tc>
          <w:tcPr>
            <w:tcW w:w="4068" w:type="dxa"/>
          </w:tcPr>
          <w:p w14:paraId="35C94BA7" w14:textId="77777777" w:rsidR="00CB7080" w:rsidRDefault="00CB7080" w:rsidP="001B5799">
            <w:pPr>
              <w:pStyle w:val="BoxedElement"/>
            </w:pPr>
            <w:proofErr w:type="spellStart"/>
            <w:r>
              <w:t>EquipmentInformation</w:t>
            </w:r>
            <w:proofErr w:type="spellEnd"/>
          </w:p>
          <w:p w14:paraId="35C94BA8" w14:textId="77777777" w:rsidR="00CB7080" w:rsidRDefault="00CB7080" w:rsidP="001B5799">
            <w:pPr>
              <w:pStyle w:val="BoxedElement"/>
              <w:rPr>
                <w:b/>
                <w:bCs/>
                <w:i/>
                <w:iCs/>
              </w:rPr>
            </w:pPr>
            <w:proofErr w:type="spellStart"/>
            <w:r>
              <w:rPr>
                <w:b/>
                <w:bCs/>
                <w:i/>
                <w:iCs/>
              </w:rPr>
              <w:t>EquipmentInformationType</w:t>
            </w:r>
            <w:proofErr w:type="spellEnd"/>
          </w:p>
        </w:tc>
        <w:tc>
          <w:tcPr>
            <w:tcW w:w="5760" w:type="dxa"/>
          </w:tcPr>
          <w:p w14:paraId="35C94BA9" w14:textId="77777777" w:rsidR="00CB7080" w:rsidRDefault="00CB7080" w:rsidP="001B5799">
            <w:pPr>
              <w:pStyle w:val="BoxedElement"/>
            </w:pPr>
            <w:r>
              <w:t>A top-level object that may contain a list of equipment, equipment class, and/or equipment capability test specifications.  May also contain application specific elements.</w:t>
            </w:r>
          </w:p>
          <w:p w14:paraId="35C94BAA" w14:textId="77777777" w:rsidR="00CB7080" w:rsidRDefault="00CB7080" w:rsidP="001B5799">
            <w:pPr>
              <w:pStyle w:val="BoxedElement"/>
              <w:jc w:val="center"/>
            </w:pPr>
            <w:r>
              <w:rPr>
                <w:rFonts w:cs="Arial"/>
                <w:noProof/>
                <w:sz w:val="24"/>
                <w:szCs w:val="24"/>
              </w:rPr>
              <w:drawing>
                <wp:inline distT="0" distB="0" distL="0" distR="0" wp14:anchorId="35C94C53" wp14:editId="35C94C54">
                  <wp:extent cx="3437255" cy="263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7255" cy="2637155"/>
                          </a:xfrm>
                          <a:prstGeom prst="rect">
                            <a:avLst/>
                          </a:prstGeom>
                          <a:noFill/>
                          <a:ln>
                            <a:noFill/>
                          </a:ln>
                        </pic:spPr>
                      </pic:pic>
                    </a:graphicData>
                  </a:graphic>
                </wp:inline>
              </w:drawing>
            </w:r>
          </w:p>
        </w:tc>
      </w:tr>
      <w:tr w:rsidR="00CB7080" w14:paraId="35C94BB0" w14:textId="77777777" w:rsidTr="001B5799">
        <w:trPr>
          <w:cantSplit/>
        </w:trPr>
        <w:tc>
          <w:tcPr>
            <w:tcW w:w="4068" w:type="dxa"/>
          </w:tcPr>
          <w:p w14:paraId="35C94BAC" w14:textId="77777777" w:rsidR="00CB7080" w:rsidRDefault="00CB7080" w:rsidP="001B5799">
            <w:pPr>
              <w:pStyle w:val="BoxedElement"/>
            </w:pPr>
            <w:proofErr w:type="spellStart"/>
            <w:r>
              <w:lastRenderedPageBreak/>
              <w:t>EquipmentProperty</w:t>
            </w:r>
            <w:proofErr w:type="spellEnd"/>
          </w:p>
          <w:p w14:paraId="35C94BAD" w14:textId="77777777" w:rsidR="00CB7080" w:rsidRDefault="00CB7080" w:rsidP="001B5799">
            <w:pPr>
              <w:pStyle w:val="BoxedElement"/>
              <w:rPr>
                <w:b/>
                <w:bCs/>
                <w:i/>
                <w:iCs/>
              </w:rPr>
            </w:pPr>
            <w:proofErr w:type="spellStart"/>
            <w:r>
              <w:rPr>
                <w:b/>
                <w:bCs/>
                <w:i/>
                <w:iCs/>
              </w:rPr>
              <w:t>EquipmentPropertyType</w:t>
            </w:r>
            <w:proofErr w:type="spellEnd"/>
          </w:p>
        </w:tc>
        <w:tc>
          <w:tcPr>
            <w:tcW w:w="5760" w:type="dxa"/>
          </w:tcPr>
          <w:p w14:paraId="35C94BAE" w14:textId="77777777" w:rsidR="00CB7080" w:rsidRDefault="00CB7080" w:rsidP="001B5799">
            <w:pPr>
              <w:pStyle w:val="BoxedElement"/>
            </w:pPr>
            <w:r>
              <w:t>Contains a definition of an equipment property, consisting of an ID, a description, a value for the property and any nested properties. May include the capability test specification and test result.</w:t>
            </w:r>
          </w:p>
          <w:p w14:paraId="35C94BAF" w14:textId="77777777" w:rsidR="00CB7080" w:rsidRDefault="00CB7080" w:rsidP="001B5799">
            <w:pPr>
              <w:pStyle w:val="BoxedElement"/>
              <w:jc w:val="center"/>
            </w:pPr>
            <w:r>
              <w:rPr>
                <w:rFonts w:cs="Arial"/>
                <w:noProof/>
                <w:sz w:val="24"/>
                <w:szCs w:val="24"/>
              </w:rPr>
              <w:drawing>
                <wp:inline distT="0" distB="0" distL="0" distR="0" wp14:anchorId="35C94C55" wp14:editId="35C94C56">
                  <wp:extent cx="3494405" cy="249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4405" cy="2498090"/>
                          </a:xfrm>
                          <a:prstGeom prst="rect">
                            <a:avLst/>
                          </a:prstGeom>
                          <a:noFill/>
                          <a:ln>
                            <a:noFill/>
                          </a:ln>
                        </pic:spPr>
                      </pic:pic>
                    </a:graphicData>
                  </a:graphic>
                </wp:inline>
              </w:drawing>
            </w:r>
          </w:p>
        </w:tc>
      </w:tr>
      <w:tr w:rsidR="00CB7080" w14:paraId="35C94BB5" w14:textId="77777777" w:rsidTr="001B5799">
        <w:trPr>
          <w:cantSplit/>
        </w:trPr>
        <w:tc>
          <w:tcPr>
            <w:tcW w:w="4068" w:type="dxa"/>
          </w:tcPr>
          <w:p w14:paraId="35C94BB1" w14:textId="77777777" w:rsidR="00CB7080" w:rsidRDefault="00CB7080" w:rsidP="001B5799">
            <w:pPr>
              <w:pStyle w:val="BoxedElement"/>
            </w:pPr>
            <w:proofErr w:type="spellStart"/>
            <w:r>
              <w:t>TestedEquipmentClassProperty</w:t>
            </w:r>
            <w:proofErr w:type="spellEnd"/>
          </w:p>
          <w:p w14:paraId="35C94BB2" w14:textId="77777777" w:rsidR="00CB7080" w:rsidRDefault="00CB7080" w:rsidP="001B5799">
            <w:pPr>
              <w:pStyle w:val="BoxedElement"/>
              <w:rPr>
                <w:b/>
                <w:bCs/>
                <w:i/>
                <w:iCs/>
              </w:rPr>
            </w:pPr>
            <w:proofErr w:type="spellStart"/>
            <w:r>
              <w:rPr>
                <w:b/>
                <w:bCs/>
                <w:i/>
                <w:iCs/>
              </w:rPr>
              <w:t>TestedEquipmentClassPropertyType</w:t>
            </w:r>
            <w:proofErr w:type="spellEnd"/>
          </w:p>
        </w:tc>
        <w:tc>
          <w:tcPr>
            <w:tcW w:w="5760" w:type="dxa"/>
          </w:tcPr>
          <w:p w14:paraId="35C94BB3" w14:textId="77777777" w:rsidR="00CB7080" w:rsidRDefault="00CB7080" w:rsidP="001B5799">
            <w:pPr>
              <w:pStyle w:val="BoxedElement"/>
            </w:pPr>
            <w:r>
              <w:t>Contains a definition of a class property type tested by a qualification test specification.  The ID defines the property.</w:t>
            </w:r>
          </w:p>
          <w:p w14:paraId="35C94BB4" w14:textId="77777777" w:rsidR="00CB7080" w:rsidRDefault="00CB7080" w:rsidP="001B5799">
            <w:pPr>
              <w:pStyle w:val="BoxedElement"/>
              <w:jc w:val="center"/>
            </w:pPr>
            <w:r>
              <w:rPr>
                <w:rFonts w:cs="Arial"/>
                <w:noProof/>
                <w:sz w:val="24"/>
                <w:szCs w:val="24"/>
              </w:rPr>
              <w:drawing>
                <wp:inline distT="0" distB="0" distL="0" distR="0" wp14:anchorId="35C94C57" wp14:editId="35C94C58">
                  <wp:extent cx="3502660" cy="620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2660" cy="620395"/>
                          </a:xfrm>
                          <a:prstGeom prst="rect">
                            <a:avLst/>
                          </a:prstGeom>
                          <a:noFill/>
                          <a:ln>
                            <a:noFill/>
                          </a:ln>
                        </pic:spPr>
                      </pic:pic>
                    </a:graphicData>
                  </a:graphic>
                </wp:inline>
              </w:drawing>
            </w:r>
          </w:p>
        </w:tc>
      </w:tr>
      <w:tr w:rsidR="00CB7080" w14:paraId="35C94BBA" w14:textId="77777777" w:rsidTr="001B5799">
        <w:trPr>
          <w:cantSplit/>
        </w:trPr>
        <w:tc>
          <w:tcPr>
            <w:tcW w:w="4068" w:type="dxa"/>
          </w:tcPr>
          <w:p w14:paraId="35C94BB6" w14:textId="77777777" w:rsidR="00CB7080" w:rsidRDefault="00CB7080" w:rsidP="001B5799">
            <w:pPr>
              <w:pStyle w:val="BoxedElement"/>
            </w:pPr>
            <w:proofErr w:type="spellStart"/>
            <w:r>
              <w:t>TestedEquipmentProperty</w:t>
            </w:r>
            <w:proofErr w:type="spellEnd"/>
          </w:p>
          <w:p w14:paraId="35C94BB7" w14:textId="77777777" w:rsidR="00CB7080" w:rsidRDefault="00CB7080" w:rsidP="001B5799">
            <w:pPr>
              <w:pStyle w:val="BoxedElement"/>
              <w:rPr>
                <w:b/>
                <w:bCs/>
                <w:i/>
                <w:iCs/>
              </w:rPr>
            </w:pPr>
            <w:proofErr w:type="spellStart"/>
            <w:r>
              <w:rPr>
                <w:b/>
                <w:bCs/>
                <w:i/>
                <w:iCs/>
              </w:rPr>
              <w:t>TestedEquipmentPropertyType</w:t>
            </w:r>
            <w:proofErr w:type="spellEnd"/>
          </w:p>
        </w:tc>
        <w:tc>
          <w:tcPr>
            <w:tcW w:w="5760" w:type="dxa"/>
          </w:tcPr>
          <w:p w14:paraId="35C94BB8" w14:textId="77777777" w:rsidR="00CB7080" w:rsidRDefault="00CB7080" w:rsidP="001B5799">
            <w:pPr>
              <w:pStyle w:val="BoxedElement"/>
            </w:pPr>
            <w:r>
              <w:t>Contains a definition of a property type tested by a qualification test specification.  The ID defines the property.</w:t>
            </w:r>
          </w:p>
          <w:p w14:paraId="35C94BB9" w14:textId="77777777" w:rsidR="00CB7080" w:rsidRDefault="00CB7080" w:rsidP="001B5799">
            <w:pPr>
              <w:pStyle w:val="BoxedElement"/>
              <w:jc w:val="center"/>
            </w:pPr>
            <w:r>
              <w:rPr>
                <w:rFonts w:cs="Arial"/>
                <w:noProof/>
                <w:sz w:val="24"/>
                <w:szCs w:val="24"/>
              </w:rPr>
              <w:drawing>
                <wp:inline distT="0" distB="0" distL="0" distR="0" wp14:anchorId="35C94C59" wp14:editId="35C94C5A">
                  <wp:extent cx="3518535" cy="65341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8535" cy="653415"/>
                          </a:xfrm>
                          <a:prstGeom prst="rect">
                            <a:avLst/>
                          </a:prstGeom>
                          <a:noFill/>
                          <a:ln>
                            <a:noFill/>
                          </a:ln>
                        </pic:spPr>
                      </pic:pic>
                    </a:graphicData>
                  </a:graphic>
                </wp:inline>
              </w:drawing>
            </w:r>
          </w:p>
        </w:tc>
      </w:tr>
      <w:tr w:rsidR="00CB7080" w14:paraId="35C94BBF" w14:textId="77777777" w:rsidTr="001B5799">
        <w:trPr>
          <w:cantSplit/>
        </w:trPr>
        <w:tc>
          <w:tcPr>
            <w:tcW w:w="4068" w:type="dxa"/>
          </w:tcPr>
          <w:p w14:paraId="35C94BBB" w14:textId="77777777" w:rsidR="00CB7080" w:rsidRPr="00A95BEA" w:rsidRDefault="00CB7080" w:rsidP="001B5799">
            <w:pPr>
              <w:pStyle w:val="BoxedElement"/>
            </w:pPr>
            <w:proofErr w:type="spellStart"/>
            <w:r w:rsidRPr="00A95BEA">
              <w:t>Equipment</w:t>
            </w:r>
            <w:bookmarkStart w:id="18" w:name="_GoBack"/>
            <w:r w:rsidRPr="00A95BEA">
              <w:t>Asset</w:t>
            </w:r>
            <w:bookmarkEnd w:id="18"/>
            <w:r w:rsidRPr="00A95BEA">
              <w:t>Mapping</w:t>
            </w:r>
            <w:proofErr w:type="spellEnd"/>
          </w:p>
          <w:p w14:paraId="35C94BBC" w14:textId="77777777" w:rsidR="00CB7080" w:rsidRPr="00A95BEA" w:rsidRDefault="00CB7080" w:rsidP="001B5799">
            <w:pPr>
              <w:pStyle w:val="BoxedElement"/>
              <w:rPr>
                <w:b/>
                <w:i/>
              </w:rPr>
            </w:pPr>
            <w:proofErr w:type="spellStart"/>
            <w:r w:rsidRPr="00A95BEA">
              <w:rPr>
                <w:b/>
                <w:i/>
              </w:rPr>
              <w:t>EquipmentAssetMappingType</w:t>
            </w:r>
            <w:proofErr w:type="spellEnd"/>
          </w:p>
        </w:tc>
        <w:tc>
          <w:tcPr>
            <w:tcW w:w="5760" w:type="dxa"/>
          </w:tcPr>
          <w:p w14:paraId="35C94BBD" w14:textId="77777777" w:rsidR="00CB7080" w:rsidRPr="00A95BEA" w:rsidRDefault="00CB7080" w:rsidP="001B5799">
            <w:pPr>
              <w:pStyle w:val="BoxedElement"/>
            </w:pPr>
            <w:r w:rsidRPr="00A95BEA">
              <w:t>Defines the mapping of equipment to a physical asset.</w:t>
            </w:r>
          </w:p>
          <w:p w14:paraId="35C94BBE" w14:textId="77777777" w:rsidR="00CB7080" w:rsidRPr="00A95BEA" w:rsidRDefault="00CB7080" w:rsidP="001B5799">
            <w:pPr>
              <w:pStyle w:val="BoxedElement"/>
            </w:pPr>
            <w:r>
              <w:rPr>
                <w:rFonts w:cs="Arial"/>
                <w:noProof/>
                <w:sz w:val="24"/>
                <w:szCs w:val="24"/>
              </w:rPr>
              <w:drawing>
                <wp:inline distT="0" distB="0" distL="0" distR="0" wp14:anchorId="35C94C5B" wp14:editId="35C94C5C">
                  <wp:extent cx="3510915" cy="1420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0915" cy="1420495"/>
                          </a:xfrm>
                          <a:prstGeom prst="rect">
                            <a:avLst/>
                          </a:prstGeom>
                          <a:noFill/>
                          <a:ln>
                            <a:noFill/>
                          </a:ln>
                        </pic:spPr>
                      </pic:pic>
                    </a:graphicData>
                  </a:graphic>
                </wp:inline>
              </w:drawing>
            </w:r>
          </w:p>
        </w:tc>
      </w:tr>
    </w:tbl>
    <w:p w14:paraId="35C94BC0" w14:textId="77777777" w:rsidR="00CB7080" w:rsidRDefault="00CB7080" w:rsidP="00CB7080"/>
    <w:p w14:paraId="35C94BC1" w14:textId="77777777" w:rsidR="00CB7080" w:rsidRDefault="00CB7080" w:rsidP="00CB7080">
      <w:pPr>
        <w:pStyle w:val="SchemaSource"/>
        <w:sectPr w:rsidR="00CB7080" w:rsidSect="00CB7080">
          <w:pgSz w:w="12240" w:h="15840"/>
          <w:pgMar w:top="1440" w:right="1152" w:bottom="1440" w:left="1440" w:header="288" w:footer="288" w:gutter="0"/>
          <w:cols w:space="720"/>
          <w:docGrid w:linePitch="299"/>
        </w:sectPr>
      </w:pPr>
    </w:p>
    <w:p w14:paraId="35C94BC2" w14:textId="77777777" w:rsidR="00CB7080" w:rsidRDefault="00CB7080" w:rsidP="00CB7080">
      <w:pPr>
        <w:pStyle w:val="Heading1"/>
        <w:pageBreakBefore/>
        <w:tabs>
          <w:tab w:val="num" w:pos="432"/>
        </w:tabs>
        <w:spacing w:before="240" w:after="60" w:line="240" w:lineRule="auto"/>
        <w:ind w:left="432" w:hanging="432"/>
      </w:pPr>
      <w:bookmarkStart w:id="19" w:name="_Toc333477343"/>
      <w:bookmarkStart w:id="20" w:name="_Toc415474912"/>
      <w:r>
        <w:lastRenderedPageBreak/>
        <w:t>Transaction Elements</w:t>
      </w:r>
      <w:bookmarkEnd w:id="19"/>
      <w:bookmarkEnd w:id="20"/>
    </w:p>
    <w:p w14:paraId="35C94BC3" w14:textId="77777777" w:rsidR="00CB7080" w:rsidRDefault="00CB7080" w:rsidP="00CB7080">
      <w:r>
        <w:t xml:space="preserve">The following elements are defined to support the ISA 95 Part 5 transactions, using the transaction data types defined in the B2MML-Common.xsd schema. </w:t>
      </w:r>
    </w:p>
    <w:p w14:paraId="35C94BC4" w14:textId="77777777"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14:paraId="35C94BC7" w14:textId="77777777" w:rsidTr="00CB7080">
        <w:trPr>
          <w:cantSplit/>
          <w:tblHeader/>
        </w:trPr>
        <w:tc>
          <w:tcPr>
            <w:tcW w:w="4068" w:type="dxa"/>
            <w:shd w:val="clear" w:color="auto" w:fill="000000"/>
          </w:tcPr>
          <w:p w14:paraId="35C94BC5" w14:textId="77777777" w:rsidR="00CB7080" w:rsidRPr="00067441" w:rsidRDefault="00CB7080" w:rsidP="001B5799">
            <w:pPr>
              <w:rPr>
                <w:b/>
                <w:color w:val="FFFFFF"/>
              </w:rPr>
            </w:pPr>
            <w:r w:rsidRPr="00067441">
              <w:rPr>
                <w:b/>
                <w:color w:val="FFFFFF"/>
              </w:rPr>
              <w:t>Equipment Information Elements</w:t>
            </w:r>
          </w:p>
        </w:tc>
        <w:tc>
          <w:tcPr>
            <w:tcW w:w="6120" w:type="dxa"/>
            <w:shd w:val="clear" w:color="auto" w:fill="000000"/>
          </w:tcPr>
          <w:p w14:paraId="35C94BC6" w14:textId="77777777" w:rsidR="00CB7080" w:rsidRPr="00067441" w:rsidRDefault="00CB7080" w:rsidP="001B5799">
            <w:pPr>
              <w:rPr>
                <w:b/>
                <w:color w:val="FFFFFF"/>
              </w:rPr>
            </w:pPr>
            <w:r w:rsidRPr="00067441">
              <w:rPr>
                <w:b/>
                <w:color w:val="FFFFFF"/>
              </w:rPr>
              <w:t>Description</w:t>
            </w:r>
          </w:p>
        </w:tc>
      </w:tr>
      <w:tr w:rsidR="00CB7080" w:rsidRPr="00FF5F5D" w14:paraId="35C94BCA" w14:textId="77777777" w:rsidTr="00CB7080">
        <w:tc>
          <w:tcPr>
            <w:tcW w:w="4068" w:type="dxa"/>
          </w:tcPr>
          <w:p w14:paraId="35C94BC8" w14:textId="77777777" w:rsidR="00CB7080" w:rsidRPr="00FF5F5D" w:rsidRDefault="00CB7080" w:rsidP="001B5799">
            <w:proofErr w:type="spellStart"/>
            <w:r w:rsidRPr="00FF5F5D">
              <w:t>GetEquipmentInformation</w:t>
            </w:r>
            <w:proofErr w:type="spellEnd"/>
          </w:p>
        </w:tc>
        <w:tc>
          <w:tcPr>
            <w:tcW w:w="6120" w:type="dxa"/>
          </w:tcPr>
          <w:p w14:paraId="35C94BC9" w14:textId="77777777" w:rsidR="00CB7080" w:rsidRPr="00FF5F5D" w:rsidRDefault="00CB7080" w:rsidP="001B5799">
            <w:r>
              <w:t xml:space="preserve">Get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 </w:t>
            </w:r>
          </w:p>
        </w:tc>
      </w:tr>
      <w:tr w:rsidR="00CB7080" w:rsidRPr="00FF5F5D" w14:paraId="35C94BCD" w14:textId="77777777" w:rsidTr="00CB7080">
        <w:tc>
          <w:tcPr>
            <w:tcW w:w="4068" w:type="dxa"/>
          </w:tcPr>
          <w:p w14:paraId="35C94BCB" w14:textId="77777777" w:rsidR="00CB7080" w:rsidRPr="00FF5F5D" w:rsidRDefault="00CB7080" w:rsidP="001B5799">
            <w:proofErr w:type="spellStart"/>
            <w:r w:rsidRPr="00FF5F5D">
              <w:t>ShowEquipmentInformation</w:t>
            </w:r>
            <w:proofErr w:type="spellEnd"/>
          </w:p>
        </w:tc>
        <w:tc>
          <w:tcPr>
            <w:tcW w:w="6120" w:type="dxa"/>
          </w:tcPr>
          <w:p w14:paraId="35C94BCC" w14:textId="77777777" w:rsidR="00CB7080" w:rsidRPr="00FF5F5D" w:rsidRDefault="00CB7080" w:rsidP="001B5799">
            <w:r>
              <w:t xml:space="preserve">Returned information from the </w:t>
            </w:r>
            <w:proofErr w:type="spellStart"/>
            <w:r w:rsidRPr="00067441">
              <w:rPr>
                <w:i/>
              </w:rPr>
              <w:t>GetEquipmentInformation</w:t>
            </w:r>
            <w:proofErr w:type="spellEnd"/>
            <w:r>
              <w:t xml:space="preserve"> message.</w:t>
            </w:r>
          </w:p>
        </w:tc>
      </w:tr>
      <w:tr w:rsidR="00CB7080" w:rsidRPr="00FF5F5D" w14:paraId="35C94BD0" w14:textId="77777777" w:rsidTr="00CB7080">
        <w:tc>
          <w:tcPr>
            <w:tcW w:w="4068" w:type="dxa"/>
          </w:tcPr>
          <w:p w14:paraId="35C94BCE" w14:textId="77777777" w:rsidR="00CB7080" w:rsidRPr="00FF5F5D" w:rsidRDefault="00CB7080" w:rsidP="001B5799">
            <w:proofErr w:type="spellStart"/>
            <w:r w:rsidRPr="00FF5F5D">
              <w:t>ProcessEquipmentInformation</w:t>
            </w:r>
            <w:proofErr w:type="spellEnd"/>
          </w:p>
        </w:tc>
        <w:tc>
          <w:tcPr>
            <w:tcW w:w="6120" w:type="dxa"/>
          </w:tcPr>
          <w:p w14:paraId="35C94BCF" w14:textId="77777777" w:rsidR="00CB7080" w:rsidRPr="00FF5F5D" w:rsidRDefault="00CB7080" w:rsidP="001B5799">
            <w:r>
              <w:t xml:space="preserve">Process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r w:rsidR="00CB7080" w:rsidRPr="00FF5F5D" w14:paraId="35C94BD3" w14:textId="77777777" w:rsidTr="00CB7080">
        <w:tc>
          <w:tcPr>
            <w:tcW w:w="4068" w:type="dxa"/>
          </w:tcPr>
          <w:p w14:paraId="35C94BD1" w14:textId="77777777" w:rsidR="00CB7080" w:rsidRPr="00FF5F5D" w:rsidRDefault="00CB7080" w:rsidP="001B5799">
            <w:proofErr w:type="spellStart"/>
            <w:r w:rsidRPr="00FF5F5D">
              <w:t>AcknowledgeEquipmentInformation</w:t>
            </w:r>
            <w:proofErr w:type="spellEnd"/>
          </w:p>
        </w:tc>
        <w:tc>
          <w:tcPr>
            <w:tcW w:w="6120" w:type="dxa"/>
          </w:tcPr>
          <w:p w14:paraId="35C94BD2" w14:textId="77777777" w:rsidR="00CB7080" w:rsidRPr="00FF5F5D" w:rsidRDefault="00CB7080" w:rsidP="001B5799">
            <w:r>
              <w:t xml:space="preserve">Returned status from the </w:t>
            </w:r>
            <w:proofErr w:type="spellStart"/>
            <w:r w:rsidRPr="00067441">
              <w:rPr>
                <w:i/>
              </w:rPr>
              <w:t>ProcessEquipmentInformation</w:t>
            </w:r>
            <w:proofErr w:type="spellEnd"/>
            <w:r>
              <w:t xml:space="preserve"> message.</w:t>
            </w:r>
          </w:p>
        </w:tc>
      </w:tr>
      <w:tr w:rsidR="00CB7080" w:rsidRPr="00FF5F5D" w14:paraId="35C94BD6" w14:textId="77777777" w:rsidTr="00CB7080">
        <w:tc>
          <w:tcPr>
            <w:tcW w:w="4068" w:type="dxa"/>
          </w:tcPr>
          <w:p w14:paraId="35C94BD4" w14:textId="77777777" w:rsidR="00CB7080" w:rsidRPr="00FF5F5D" w:rsidRDefault="00CB7080" w:rsidP="001B5799">
            <w:proofErr w:type="spellStart"/>
            <w:r w:rsidRPr="00FF5F5D">
              <w:t>ChangeEquipmentInformation</w:t>
            </w:r>
            <w:proofErr w:type="spellEnd"/>
          </w:p>
        </w:tc>
        <w:tc>
          <w:tcPr>
            <w:tcW w:w="6120" w:type="dxa"/>
          </w:tcPr>
          <w:p w14:paraId="35C94BD5" w14:textId="77777777" w:rsidR="00CB7080" w:rsidRPr="00FF5F5D" w:rsidRDefault="00CB7080" w:rsidP="001B5799">
            <w:r>
              <w:t xml:space="preserve">Change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r w:rsidR="00CB7080" w:rsidRPr="00FF5F5D" w14:paraId="35C94BD9" w14:textId="77777777" w:rsidTr="00CB7080">
        <w:tc>
          <w:tcPr>
            <w:tcW w:w="4068" w:type="dxa"/>
          </w:tcPr>
          <w:p w14:paraId="35C94BD7" w14:textId="77777777" w:rsidR="00CB7080" w:rsidRPr="00FF5F5D" w:rsidRDefault="00CB7080" w:rsidP="001B5799">
            <w:proofErr w:type="spellStart"/>
            <w:r w:rsidRPr="00FF5F5D">
              <w:t>RespondEquipmentInformation</w:t>
            </w:r>
            <w:proofErr w:type="spellEnd"/>
          </w:p>
        </w:tc>
        <w:tc>
          <w:tcPr>
            <w:tcW w:w="6120" w:type="dxa"/>
          </w:tcPr>
          <w:p w14:paraId="35C94BD8" w14:textId="77777777" w:rsidR="00CB7080" w:rsidRPr="00FF5F5D" w:rsidRDefault="00CB7080" w:rsidP="001B5799">
            <w:r>
              <w:t xml:space="preserve">Returned status from the </w:t>
            </w:r>
            <w:proofErr w:type="spellStart"/>
            <w:r w:rsidRPr="00067441">
              <w:rPr>
                <w:i/>
              </w:rPr>
              <w:t>ChangeEquipmentInformation</w:t>
            </w:r>
            <w:proofErr w:type="spellEnd"/>
            <w:r>
              <w:t xml:space="preserve"> message.</w:t>
            </w:r>
          </w:p>
        </w:tc>
      </w:tr>
      <w:tr w:rsidR="00CB7080" w:rsidRPr="00FF5F5D" w14:paraId="35C94BDC" w14:textId="77777777" w:rsidTr="00CB7080">
        <w:tc>
          <w:tcPr>
            <w:tcW w:w="4068" w:type="dxa"/>
          </w:tcPr>
          <w:p w14:paraId="35C94BDA" w14:textId="77777777" w:rsidR="00CB7080" w:rsidRPr="00FF5F5D" w:rsidRDefault="00CB7080" w:rsidP="001B5799">
            <w:proofErr w:type="spellStart"/>
            <w:r w:rsidRPr="00FF5F5D">
              <w:t>CancelEquipmentInformation</w:t>
            </w:r>
            <w:proofErr w:type="spellEnd"/>
          </w:p>
        </w:tc>
        <w:tc>
          <w:tcPr>
            <w:tcW w:w="6120" w:type="dxa"/>
          </w:tcPr>
          <w:p w14:paraId="35C94BDB" w14:textId="77777777" w:rsidR="00CB7080" w:rsidRPr="00FF5F5D" w:rsidRDefault="00CB7080" w:rsidP="001B5799">
            <w:r>
              <w:t xml:space="preserve">Cancel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r w:rsidR="00CB7080" w:rsidRPr="00FF5F5D" w14:paraId="35C94BDF" w14:textId="77777777" w:rsidTr="00CB7080">
        <w:tc>
          <w:tcPr>
            <w:tcW w:w="4068" w:type="dxa"/>
          </w:tcPr>
          <w:p w14:paraId="35C94BDD" w14:textId="77777777" w:rsidR="00CB7080" w:rsidRPr="00FF5F5D" w:rsidRDefault="00CB7080" w:rsidP="001B5799">
            <w:proofErr w:type="spellStart"/>
            <w:r w:rsidRPr="00FF5F5D">
              <w:t>SyncEquipmentInformation</w:t>
            </w:r>
            <w:proofErr w:type="spellEnd"/>
          </w:p>
        </w:tc>
        <w:tc>
          <w:tcPr>
            <w:tcW w:w="6120" w:type="dxa"/>
          </w:tcPr>
          <w:p w14:paraId="35C94BDE" w14:textId="77777777" w:rsidR="00CB7080" w:rsidRPr="00FF5F5D" w:rsidRDefault="00CB7080" w:rsidP="001B5799">
            <w:r>
              <w:t xml:space="preserve">Published </w:t>
            </w:r>
            <w:proofErr w:type="spellStart"/>
            <w:r w:rsidRPr="00067441">
              <w:rPr>
                <w:i/>
              </w:rPr>
              <w:t>EquipmentClass</w:t>
            </w:r>
            <w:proofErr w:type="spellEnd"/>
            <w:r>
              <w:t xml:space="preserve">, </w:t>
            </w:r>
            <w:r w:rsidRPr="00067441">
              <w:rPr>
                <w:i/>
              </w:rPr>
              <w:t>Equipment</w:t>
            </w:r>
            <w:r>
              <w:t xml:space="preserve">, and </w:t>
            </w:r>
            <w:proofErr w:type="spellStart"/>
            <w:r w:rsidRPr="00067441">
              <w:rPr>
                <w:i/>
              </w:rPr>
              <w:t>EquipmentCapabilityTestSpecification</w:t>
            </w:r>
            <w:proofErr w:type="spellEnd"/>
            <w:r>
              <w:t xml:space="preserve"> definitions.</w:t>
            </w:r>
          </w:p>
        </w:tc>
      </w:tr>
    </w:tbl>
    <w:p w14:paraId="35C94BE0" w14:textId="77777777" w:rsidR="00CB7080" w:rsidRDefault="00CB7080" w:rsidP="00CB7080"/>
    <w:p w14:paraId="35C94BE1" w14:textId="77777777"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14:paraId="35C94BE4" w14:textId="77777777" w:rsidTr="00CB7080">
        <w:trPr>
          <w:cantSplit/>
          <w:tblHeader/>
        </w:trPr>
        <w:tc>
          <w:tcPr>
            <w:tcW w:w="4068" w:type="dxa"/>
            <w:shd w:val="clear" w:color="auto" w:fill="000000"/>
          </w:tcPr>
          <w:p w14:paraId="35C94BE2" w14:textId="77777777" w:rsidR="00CB7080" w:rsidRPr="00067441" w:rsidRDefault="00CB7080" w:rsidP="001B5799">
            <w:pPr>
              <w:rPr>
                <w:b/>
                <w:color w:val="FFFFFF"/>
              </w:rPr>
            </w:pPr>
            <w:r w:rsidRPr="00067441">
              <w:rPr>
                <w:b/>
                <w:color w:val="FFFFFF"/>
              </w:rPr>
              <w:t>Equipment Class Elements</w:t>
            </w:r>
          </w:p>
        </w:tc>
        <w:tc>
          <w:tcPr>
            <w:tcW w:w="6120" w:type="dxa"/>
            <w:shd w:val="clear" w:color="auto" w:fill="000000"/>
          </w:tcPr>
          <w:p w14:paraId="35C94BE3" w14:textId="77777777" w:rsidR="00CB7080" w:rsidRPr="00067441" w:rsidRDefault="00CB7080" w:rsidP="001B5799">
            <w:pPr>
              <w:rPr>
                <w:b/>
                <w:color w:val="FFFFFF"/>
              </w:rPr>
            </w:pPr>
            <w:r w:rsidRPr="00067441">
              <w:rPr>
                <w:b/>
                <w:color w:val="FFFFFF"/>
              </w:rPr>
              <w:t>Description</w:t>
            </w:r>
          </w:p>
        </w:tc>
      </w:tr>
      <w:tr w:rsidR="00CB7080" w:rsidRPr="00FF5F5D" w14:paraId="35C94BE7" w14:textId="77777777" w:rsidTr="00CB7080">
        <w:tc>
          <w:tcPr>
            <w:tcW w:w="4068" w:type="dxa"/>
          </w:tcPr>
          <w:p w14:paraId="35C94BE5" w14:textId="77777777" w:rsidR="00CB7080" w:rsidRPr="00FF5F5D" w:rsidRDefault="00CB7080" w:rsidP="001B5799">
            <w:proofErr w:type="spellStart"/>
            <w:r w:rsidRPr="00FF5F5D">
              <w:t>GetEquipment</w:t>
            </w:r>
            <w:r>
              <w:t>Class</w:t>
            </w:r>
            <w:proofErr w:type="spellEnd"/>
          </w:p>
        </w:tc>
        <w:tc>
          <w:tcPr>
            <w:tcW w:w="6120" w:type="dxa"/>
          </w:tcPr>
          <w:p w14:paraId="35C94BE6" w14:textId="77777777" w:rsidR="00CB7080" w:rsidRPr="00FF5F5D" w:rsidRDefault="00CB7080" w:rsidP="001B5799">
            <w:r>
              <w:t xml:space="preserve">Get </w:t>
            </w:r>
            <w:proofErr w:type="spellStart"/>
            <w:r w:rsidRPr="00067441">
              <w:rPr>
                <w:i/>
              </w:rPr>
              <w:t>EquipmentClass</w:t>
            </w:r>
            <w:proofErr w:type="spellEnd"/>
            <w:r>
              <w:t xml:space="preserve"> definitions. </w:t>
            </w:r>
          </w:p>
        </w:tc>
      </w:tr>
      <w:tr w:rsidR="00CB7080" w:rsidRPr="00FF5F5D" w14:paraId="35C94BEA" w14:textId="77777777" w:rsidTr="00CB7080">
        <w:tc>
          <w:tcPr>
            <w:tcW w:w="4068" w:type="dxa"/>
          </w:tcPr>
          <w:p w14:paraId="35C94BE8" w14:textId="77777777" w:rsidR="00CB7080" w:rsidRPr="00FF5F5D" w:rsidRDefault="00CB7080" w:rsidP="001B5799">
            <w:proofErr w:type="spellStart"/>
            <w:r w:rsidRPr="00FF5F5D">
              <w:t>ShowEquipment</w:t>
            </w:r>
            <w:r>
              <w:t>Class</w:t>
            </w:r>
            <w:proofErr w:type="spellEnd"/>
          </w:p>
        </w:tc>
        <w:tc>
          <w:tcPr>
            <w:tcW w:w="6120" w:type="dxa"/>
          </w:tcPr>
          <w:p w14:paraId="35C94BE9" w14:textId="77777777" w:rsidR="00CB7080" w:rsidRPr="00FF5F5D" w:rsidRDefault="00CB7080" w:rsidP="001B5799">
            <w:r>
              <w:t xml:space="preserve">Returned information from the </w:t>
            </w:r>
            <w:proofErr w:type="spellStart"/>
            <w:r w:rsidRPr="00067441">
              <w:rPr>
                <w:i/>
              </w:rPr>
              <w:t>GetEquipmentClass</w:t>
            </w:r>
            <w:proofErr w:type="spellEnd"/>
            <w:r w:rsidRPr="00067441">
              <w:rPr>
                <w:i/>
              </w:rPr>
              <w:t xml:space="preserve"> </w:t>
            </w:r>
            <w:r>
              <w:t>message.</w:t>
            </w:r>
          </w:p>
        </w:tc>
      </w:tr>
      <w:tr w:rsidR="00CB7080" w:rsidRPr="00FF5F5D" w14:paraId="35C94BED" w14:textId="77777777" w:rsidTr="00CB7080">
        <w:tc>
          <w:tcPr>
            <w:tcW w:w="4068" w:type="dxa"/>
          </w:tcPr>
          <w:p w14:paraId="35C94BEB" w14:textId="77777777" w:rsidR="00CB7080" w:rsidRPr="00FF5F5D" w:rsidRDefault="00CB7080" w:rsidP="001B5799">
            <w:proofErr w:type="spellStart"/>
            <w:r w:rsidRPr="00FF5F5D">
              <w:t>Process</w:t>
            </w:r>
            <w:r>
              <w:t>EquipmentClass</w:t>
            </w:r>
            <w:proofErr w:type="spellEnd"/>
          </w:p>
        </w:tc>
        <w:tc>
          <w:tcPr>
            <w:tcW w:w="6120" w:type="dxa"/>
          </w:tcPr>
          <w:p w14:paraId="35C94BEC" w14:textId="77777777" w:rsidR="00CB7080" w:rsidRPr="00FF5F5D" w:rsidRDefault="00CB7080" w:rsidP="001B5799">
            <w:r>
              <w:t xml:space="preserve">Process </w:t>
            </w:r>
            <w:proofErr w:type="spellStart"/>
            <w:r w:rsidRPr="00067441">
              <w:rPr>
                <w:i/>
              </w:rPr>
              <w:t>EquipmentClass</w:t>
            </w:r>
            <w:proofErr w:type="spellEnd"/>
            <w:r>
              <w:t xml:space="preserve"> definitions.</w:t>
            </w:r>
          </w:p>
        </w:tc>
      </w:tr>
      <w:tr w:rsidR="00CB7080" w:rsidRPr="00FF5F5D" w14:paraId="35C94BF0" w14:textId="77777777" w:rsidTr="00CB7080">
        <w:tc>
          <w:tcPr>
            <w:tcW w:w="4068" w:type="dxa"/>
          </w:tcPr>
          <w:p w14:paraId="35C94BEE" w14:textId="77777777" w:rsidR="00CB7080" w:rsidRPr="00FF5F5D" w:rsidRDefault="00CB7080" w:rsidP="001B5799">
            <w:proofErr w:type="spellStart"/>
            <w:r w:rsidRPr="00FF5F5D">
              <w:t>AcknowledgeEquipment</w:t>
            </w:r>
            <w:r>
              <w:t>Class</w:t>
            </w:r>
            <w:proofErr w:type="spellEnd"/>
          </w:p>
        </w:tc>
        <w:tc>
          <w:tcPr>
            <w:tcW w:w="6120" w:type="dxa"/>
          </w:tcPr>
          <w:p w14:paraId="35C94BEF" w14:textId="77777777" w:rsidR="00CB7080" w:rsidRPr="00FF5F5D" w:rsidRDefault="00CB7080" w:rsidP="001B5799">
            <w:r>
              <w:t xml:space="preserve">Returned status from the </w:t>
            </w:r>
            <w:proofErr w:type="spellStart"/>
            <w:r w:rsidRPr="00067441">
              <w:rPr>
                <w:i/>
              </w:rPr>
              <w:t>ProcessEquipmentClass</w:t>
            </w:r>
            <w:proofErr w:type="spellEnd"/>
            <w:r w:rsidRPr="00067441">
              <w:rPr>
                <w:i/>
              </w:rPr>
              <w:t xml:space="preserve"> </w:t>
            </w:r>
            <w:r>
              <w:t>message.</w:t>
            </w:r>
          </w:p>
        </w:tc>
      </w:tr>
      <w:tr w:rsidR="00CB7080" w:rsidRPr="00FF5F5D" w14:paraId="35C94BF3" w14:textId="77777777" w:rsidTr="00CB7080">
        <w:tc>
          <w:tcPr>
            <w:tcW w:w="4068" w:type="dxa"/>
          </w:tcPr>
          <w:p w14:paraId="35C94BF1" w14:textId="77777777" w:rsidR="00CB7080" w:rsidRPr="00FF5F5D" w:rsidRDefault="00CB7080" w:rsidP="001B5799">
            <w:proofErr w:type="spellStart"/>
            <w:r w:rsidRPr="00FF5F5D">
              <w:t>ChangeEquipment</w:t>
            </w:r>
            <w:r>
              <w:t>Class</w:t>
            </w:r>
            <w:proofErr w:type="spellEnd"/>
          </w:p>
        </w:tc>
        <w:tc>
          <w:tcPr>
            <w:tcW w:w="6120" w:type="dxa"/>
          </w:tcPr>
          <w:p w14:paraId="35C94BF2" w14:textId="77777777" w:rsidR="00CB7080" w:rsidRPr="00FF5F5D" w:rsidRDefault="00CB7080" w:rsidP="001B5799">
            <w:r>
              <w:t xml:space="preserve">Change </w:t>
            </w:r>
            <w:proofErr w:type="spellStart"/>
            <w:r w:rsidRPr="00067441">
              <w:rPr>
                <w:i/>
              </w:rPr>
              <w:t>EquipmentClass</w:t>
            </w:r>
            <w:proofErr w:type="spellEnd"/>
            <w:r>
              <w:t xml:space="preserve"> definitions.</w:t>
            </w:r>
          </w:p>
        </w:tc>
      </w:tr>
      <w:tr w:rsidR="00CB7080" w:rsidRPr="00FF5F5D" w14:paraId="35C94BF6" w14:textId="77777777" w:rsidTr="00CB7080">
        <w:tc>
          <w:tcPr>
            <w:tcW w:w="4068" w:type="dxa"/>
          </w:tcPr>
          <w:p w14:paraId="35C94BF4" w14:textId="77777777" w:rsidR="00CB7080" w:rsidRPr="00FF5F5D" w:rsidRDefault="00CB7080" w:rsidP="001B5799">
            <w:proofErr w:type="spellStart"/>
            <w:r w:rsidRPr="00FF5F5D">
              <w:t>RespondEquipment</w:t>
            </w:r>
            <w:r>
              <w:t>Class</w:t>
            </w:r>
            <w:proofErr w:type="spellEnd"/>
          </w:p>
        </w:tc>
        <w:tc>
          <w:tcPr>
            <w:tcW w:w="6120" w:type="dxa"/>
          </w:tcPr>
          <w:p w14:paraId="35C94BF5" w14:textId="77777777" w:rsidR="00CB7080" w:rsidRPr="00FF5F5D" w:rsidRDefault="00CB7080" w:rsidP="001B5799">
            <w:r>
              <w:t xml:space="preserve">Returned status from the </w:t>
            </w:r>
            <w:proofErr w:type="spellStart"/>
            <w:r w:rsidRPr="00067441">
              <w:rPr>
                <w:i/>
              </w:rPr>
              <w:t>ChangeEquipmentClass</w:t>
            </w:r>
            <w:proofErr w:type="spellEnd"/>
            <w:r>
              <w:t xml:space="preserve"> message.</w:t>
            </w:r>
          </w:p>
        </w:tc>
      </w:tr>
      <w:tr w:rsidR="00CB7080" w:rsidRPr="00FF5F5D" w14:paraId="35C94BF9" w14:textId="77777777" w:rsidTr="00CB7080">
        <w:tc>
          <w:tcPr>
            <w:tcW w:w="4068" w:type="dxa"/>
          </w:tcPr>
          <w:p w14:paraId="35C94BF7" w14:textId="77777777" w:rsidR="00CB7080" w:rsidRPr="00FF5F5D" w:rsidRDefault="00CB7080" w:rsidP="001B5799">
            <w:proofErr w:type="spellStart"/>
            <w:r w:rsidRPr="00FF5F5D">
              <w:t>Cancel</w:t>
            </w:r>
            <w:r>
              <w:t>EquipmentClass</w:t>
            </w:r>
            <w:proofErr w:type="spellEnd"/>
          </w:p>
        </w:tc>
        <w:tc>
          <w:tcPr>
            <w:tcW w:w="6120" w:type="dxa"/>
          </w:tcPr>
          <w:p w14:paraId="35C94BF8" w14:textId="77777777" w:rsidR="00CB7080" w:rsidRPr="00FF5F5D" w:rsidRDefault="00CB7080" w:rsidP="001B5799">
            <w:r>
              <w:t xml:space="preserve">Cancel </w:t>
            </w:r>
            <w:proofErr w:type="spellStart"/>
            <w:r w:rsidRPr="00067441">
              <w:rPr>
                <w:i/>
              </w:rPr>
              <w:t>EquipmentClass</w:t>
            </w:r>
            <w:proofErr w:type="spellEnd"/>
            <w:r>
              <w:t xml:space="preserve"> definitions.</w:t>
            </w:r>
          </w:p>
        </w:tc>
      </w:tr>
      <w:tr w:rsidR="00CB7080" w:rsidRPr="00FF5F5D" w14:paraId="35C94BFC" w14:textId="77777777" w:rsidTr="00CB7080">
        <w:tc>
          <w:tcPr>
            <w:tcW w:w="4068" w:type="dxa"/>
          </w:tcPr>
          <w:p w14:paraId="35C94BFA" w14:textId="77777777" w:rsidR="00CB7080" w:rsidRPr="00FF5F5D" w:rsidRDefault="00CB7080" w:rsidP="001B5799">
            <w:proofErr w:type="spellStart"/>
            <w:r w:rsidRPr="00FF5F5D">
              <w:t>SyncEquipment</w:t>
            </w:r>
            <w:r>
              <w:t>Class</w:t>
            </w:r>
            <w:proofErr w:type="spellEnd"/>
          </w:p>
        </w:tc>
        <w:tc>
          <w:tcPr>
            <w:tcW w:w="6120" w:type="dxa"/>
          </w:tcPr>
          <w:p w14:paraId="35C94BFB" w14:textId="77777777" w:rsidR="00CB7080" w:rsidRPr="00FF5F5D" w:rsidRDefault="00CB7080" w:rsidP="001B5799">
            <w:r>
              <w:t xml:space="preserve">Published </w:t>
            </w:r>
            <w:proofErr w:type="spellStart"/>
            <w:r w:rsidRPr="00067441">
              <w:rPr>
                <w:i/>
              </w:rPr>
              <w:t>EquipmentClass</w:t>
            </w:r>
            <w:proofErr w:type="spellEnd"/>
            <w:r>
              <w:t xml:space="preserve"> definitions.</w:t>
            </w:r>
          </w:p>
        </w:tc>
      </w:tr>
    </w:tbl>
    <w:p w14:paraId="35C94BFD" w14:textId="77777777" w:rsidR="00CB7080" w:rsidRDefault="00CB7080" w:rsidP="00CB7080"/>
    <w:p w14:paraId="35C94BFE" w14:textId="77777777" w:rsidR="00CB7080" w:rsidRDefault="00CB7080" w:rsidP="00CB7080"/>
    <w:p w14:paraId="35C94BFF" w14:textId="77777777" w:rsidR="00CB7080" w:rsidRDefault="00CB7080" w:rsidP="00CB7080"/>
    <w:p w14:paraId="35C94C00" w14:textId="77777777" w:rsidR="00CB7080" w:rsidRDefault="00CB7080" w:rsidP="00CB7080"/>
    <w:p w14:paraId="35C94C01" w14:textId="77777777"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14:paraId="35C94C04" w14:textId="77777777" w:rsidTr="00CB7080">
        <w:trPr>
          <w:cantSplit/>
          <w:tblHeader/>
        </w:trPr>
        <w:tc>
          <w:tcPr>
            <w:tcW w:w="4068" w:type="dxa"/>
            <w:shd w:val="clear" w:color="auto" w:fill="000000"/>
          </w:tcPr>
          <w:p w14:paraId="35C94C02" w14:textId="77777777" w:rsidR="00CB7080" w:rsidRPr="00067441" w:rsidRDefault="00CB7080" w:rsidP="001B5799">
            <w:pPr>
              <w:rPr>
                <w:b/>
                <w:color w:val="FFFFFF"/>
              </w:rPr>
            </w:pPr>
            <w:r w:rsidRPr="00067441">
              <w:rPr>
                <w:b/>
                <w:color w:val="FFFFFF"/>
              </w:rPr>
              <w:lastRenderedPageBreak/>
              <w:t>Equipment Elements</w:t>
            </w:r>
          </w:p>
        </w:tc>
        <w:tc>
          <w:tcPr>
            <w:tcW w:w="6120" w:type="dxa"/>
            <w:shd w:val="clear" w:color="auto" w:fill="000000"/>
          </w:tcPr>
          <w:p w14:paraId="35C94C03" w14:textId="77777777" w:rsidR="00CB7080" w:rsidRPr="00067441" w:rsidRDefault="00CB7080" w:rsidP="001B5799">
            <w:pPr>
              <w:rPr>
                <w:b/>
                <w:color w:val="FFFFFF"/>
              </w:rPr>
            </w:pPr>
            <w:r w:rsidRPr="00067441">
              <w:rPr>
                <w:b/>
                <w:color w:val="FFFFFF"/>
              </w:rPr>
              <w:t>Description</w:t>
            </w:r>
          </w:p>
        </w:tc>
      </w:tr>
      <w:tr w:rsidR="00CB7080" w:rsidRPr="00FF5F5D" w14:paraId="35C94C07" w14:textId="77777777" w:rsidTr="00CB7080">
        <w:tc>
          <w:tcPr>
            <w:tcW w:w="4068" w:type="dxa"/>
          </w:tcPr>
          <w:p w14:paraId="35C94C05" w14:textId="77777777" w:rsidR="00CB7080" w:rsidRPr="00FF5F5D" w:rsidRDefault="00CB7080" w:rsidP="001B5799">
            <w:proofErr w:type="spellStart"/>
            <w:r w:rsidRPr="00FF5F5D">
              <w:t>GetEquipment</w:t>
            </w:r>
            <w:proofErr w:type="spellEnd"/>
          </w:p>
        </w:tc>
        <w:tc>
          <w:tcPr>
            <w:tcW w:w="6120" w:type="dxa"/>
          </w:tcPr>
          <w:p w14:paraId="35C94C06" w14:textId="77777777" w:rsidR="00CB7080" w:rsidRPr="00FF5F5D" w:rsidRDefault="00CB7080" w:rsidP="001B5799">
            <w:r>
              <w:t xml:space="preserve">Get </w:t>
            </w:r>
            <w:r w:rsidRPr="00067441">
              <w:rPr>
                <w:i/>
              </w:rPr>
              <w:t>Equipment</w:t>
            </w:r>
            <w:r>
              <w:t xml:space="preserve"> definitions. </w:t>
            </w:r>
          </w:p>
        </w:tc>
      </w:tr>
      <w:tr w:rsidR="00CB7080" w:rsidRPr="00FF5F5D" w14:paraId="35C94C0A" w14:textId="77777777" w:rsidTr="00CB7080">
        <w:tc>
          <w:tcPr>
            <w:tcW w:w="4068" w:type="dxa"/>
          </w:tcPr>
          <w:p w14:paraId="35C94C08" w14:textId="77777777" w:rsidR="00CB7080" w:rsidRPr="00FF5F5D" w:rsidRDefault="00CB7080" w:rsidP="001B5799">
            <w:proofErr w:type="spellStart"/>
            <w:r w:rsidRPr="00FF5F5D">
              <w:t>ShowEquipment</w:t>
            </w:r>
            <w:proofErr w:type="spellEnd"/>
          </w:p>
        </w:tc>
        <w:tc>
          <w:tcPr>
            <w:tcW w:w="6120" w:type="dxa"/>
          </w:tcPr>
          <w:p w14:paraId="35C94C09" w14:textId="77777777" w:rsidR="00CB7080" w:rsidRPr="00FF5F5D" w:rsidRDefault="00CB7080" w:rsidP="001B5799">
            <w:r>
              <w:t xml:space="preserve">Returned information from the </w:t>
            </w:r>
            <w:proofErr w:type="spellStart"/>
            <w:r w:rsidRPr="00067441">
              <w:rPr>
                <w:i/>
              </w:rPr>
              <w:t>GetEquipment</w:t>
            </w:r>
            <w:proofErr w:type="spellEnd"/>
            <w:r w:rsidRPr="00067441">
              <w:rPr>
                <w:i/>
              </w:rPr>
              <w:t xml:space="preserve"> </w:t>
            </w:r>
            <w:r>
              <w:t>message.</w:t>
            </w:r>
          </w:p>
        </w:tc>
      </w:tr>
      <w:tr w:rsidR="00CB7080" w:rsidRPr="00FF5F5D" w14:paraId="35C94C0D" w14:textId="77777777" w:rsidTr="00CB7080">
        <w:tc>
          <w:tcPr>
            <w:tcW w:w="4068" w:type="dxa"/>
          </w:tcPr>
          <w:p w14:paraId="35C94C0B" w14:textId="77777777" w:rsidR="00CB7080" w:rsidRPr="00FF5F5D" w:rsidRDefault="00CB7080" w:rsidP="001B5799">
            <w:proofErr w:type="spellStart"/>
            <w:r w:rsidRPr="00FF5F5D">
              <w:t>Process</w:t>
            </w:r>
            <w:r>
              <w:t>Equipment</w:t>
            </w:r>
            <w:proofErr w:type="spellEnd"/>
          </w:p>
        </w:tc>
        <w:tc>
          <w:tcPr>
            <w:tcW w:w="6120" w:type="dxa"/>
          </w:tcPr>
          <w:p w14:paraId="35C94C0C" w14:textId="77777777" w:rsidR="00CB7080" w:rsidRPr="00FF5F5D" w:rsidRDefault="00CB7080" w:rsidP="001B5799">
            <w:r>
              <w:t xml:space="preserve">Process </w:t>
            </w:r>
            <w:r w:rsidRPr="00067441">
              <w:rPr>
                <w:i/>
              </w:rPr>
              <w:t>Equipment</w:t>
            </w:r>
            <w:r>
              <w:t xml:space="preserve"> definitions.</w:t>
            </w:r>
          </w:p>
        </w:tc>
      </w:tr>
      <w:tr w:rsidR="00CB7080" w:rsidRPr="00FF5F5D" w14:paraId="35C94C10" w14:textId="77777777" w:rsidTr="00CB7080">
        <w:tc>
          <w:tcPr>
            <w:tcW w:w="4068" w:type="dxa"/>
          </w:tcPr>
          <w:p w14:paraId="35C94C0E" w14:textId="77777777" w:rsidR="00CB7080" w:rsidRPr="00FF5F5D" w:rsidRDefault="00CB7080" w:rsidP="001B5799">
            <w:proofErr w:type="spellStart"/>
            <w:r w:rsidRPr="00FF5F5D">
              <w:t>AcknowledgeEquipment</w:t>
            </w:r>
            <w:proofErr w:type="spellEnd"/>
          </w:p>
        </w:tc>
        <w:tc>
          <w:tcPr>
            <w:tcW w:w="6120" w:type="dxa"/>
          </w:tcPr>
          <w:p w14:paraId="35C94C0F" w14:textId="77777777" w:rsidR="00CB7080" w:rsidRPr="00FF5F5D" w:rsidRDefault="00CB7080" w:rsidP="001B5799">
            <w:r>
              <w:t xml:space="preserve">Returned status from the </w:t>
            </w:r>
            <w:proofErr w:type="spellStart"/>
            <w:r w:rsidRPr="00067441">
              <w:rPr>
                <w:i/>
              </w:rPr>
              <w:t>ProcessEquipment</w:t>
            </w:r>
            <w:proofErr w:type="spellEnd"/>
            <w:r w:rsidRPr="00067441">
              <w:rPr>
                <w:i/>
              </w:rPr>
              <w:t xml:space="preserve"> </w:t>
            </w:r>
            <w:r>
              <w:t>message.</w:t>
            </w:r>
          </w:p>
        </w:tc>
      </w:tr>
      <w:tr w:rsidR="00CB7080" w:rsidRPr="00FF5F5D" w14:paraId="35C94C13" w14:textId="77777777" w:rsidTr="00CB7080">
        <w:tc>
          <w:tcPr>
            <w:tcW w:w="4068" w:type="dxa"/>
          </w:tcPr>
          <w:p w14:paraId="35C94C11" w14:textId="77777777" w:rsidR="00CB7080" w:rsidRPr="00FF5F5D" w:rsidRDefault="00CB7080" w:rsidP="001B5799">
            <w:proofErr w:type="spellStart"/>
            <w:r w:rsidRPr="00FF5F5D">
              <w:t>ChangeEquipment</w:t>
            </w:r>
            <w:proofErr w:type="spellEnd"/>
          </w:p>
        </w:tc>
        <w:tc>
          <w:tcPr>
            <w:tcW w:w="6120" w:type="dxa"/>
          </w:tcPr>
          <w:p w14:paraId="35C94C12" w14:textId="77777777" w:rsidR="00CB7080" w:rsidRPr="00FF5F5D" w:rsidRDefault="00CB7080" w:rsidP="001B5799">
            <w:r>
              <w:t xml:space="preserve">Change </w:t>
            </w:r>
            <w:r w:rsidRPr="00067441">
              <w:rPr>
                <w:i/>
              </w:rPr>
              <w:t>Equipment</w:t>
            </w:r>
            <w:r>
              <w:t xml:space="preserve"> definitions.</w:t>
            </w:r>
          </w:p>
        </w:tc>
      </w:tr>
      <w:tr w:rsidR="00CB7080" w:rsidRPr="00FF5F5D" w14:paraId="35C94C16" w14:textId="77777777" w:rsidTr="00CB7080">
        <w:tc>
          <w:tcPr>
            <w:tcW w:w="4068" w:type="dxa"/>
          </w:tcPr>
          <w:p w14:paraId="35C94C14" w14:textId="77777777" w:rsidR="00CB7080" w:rsidRPr="00FF5F5D" w:rsidRDefault="00CB7080" w:rsidP="001B5799">
            <w:proofErr w:type="spellStart"/>
            <w:r w:rsidRPr="00FF5F5D">
              <w:t>RespondEquipment</w:t>
            </w:r>
            <w:proofErr w:type="spellEnd"/>
          </w:p>
        </w:tc>
        <w:tc>
          <w:tcPr>
            <w:tcW w:w="6120" w:type="dxa"/>
          </w:tcPr>
          <w:p w14:paraId="35C94C15" w14:textId="77777777" w:rsidR="00CB7080" w:rsidRPr="00FF5F5D" w:rsidRDefault="00CB7080" w:rsidP="001B5799">
            <w:r>
              <w:t xml:space="preserve">Returned status from the </w:t>
            </w:r>
            <w:proofErr w:type="spellStart"/>
            <w:r w:rsidRPr="00067441">
              <w:rPr>
                <w:i/>
              </w:rPr>
              <w:t>ChangeEquipment</w:t>
            </w:r>
            <w:proofErr w:type="spellEnd"/>
            <w:r>
              <w:t xml:space="preserve"> message.</w:t>
            </w:r>
          </w:p>
        </w:tc>
      </w:tr>
      <w:tr w:rsidR="00CB7080" w:rsidRPr="00FF5F5D" w14:paraId="35C94C19" w14:textId="77777777" w:rsidTr="00CB7080">
        <w:tc>
          <w:tcPr>
            <w:tcW w:w="4068" w:type="dxa"/>
          </w:tcPr>
          <w:p w14:paraId="35C94C17" w14:textId="77777777" w:rsidR="00CB7080" w:rsidRPr="00FF5F5D" w:rsidRDefault="00CB7080" w:rsidP="001B5799">
            <w:proofErr w:type="spellStart"/>
            <w:r w:rsidRPr="00FF5F5D">
              <w:t>Cancel</w:t>
            </w:r>
            <w:r>
              <w:t>Equipment</w:t>
            </w:r>
            <w:proofErr w:type="spellEnd"/>
          </w:p>
        </w:tc>
        <w:tc>
          <w:tcPr>
            <w:tcW w:w="6120" w:type="dxa"/>
          </w:tcPr>
          <w:p w14:paraId="35C94C18" w14:textId="77777777" w:rsidR="00CB7080" w:rsidRPr="00FF5F5D" w:rsidRDefault="00CB7080" w:rsidP="001B5799">
            <w:r>
              <w:t xml:space="preserve">Cancel </w:t>
            </w:r>
            <w:r w:rsidRPr="00067441">
              <w:rPr>
                <w:i/>
              </w:rPr>
              <w:t>Equipment</w:t>
            </w:r>
            <w:r>
              <w:t xml:space="preserve"> definitions.</w:t>
            </w:r>
          </w:p>
        </w:tc>
      </w:tr>
      <w:tr w:rsidR="00CB7080" w:rsidRPr="00FF5F5D" w14:paraId="35C94C1C" w14:textId="77777777" w:rsidTr="00CB7080">
        <w:tc>
          <w:tcPr>
            <w:tcW w:w="4068" w:type="dxa"/>
          </w:tcPr>
          <w:p w14:paraId="35C94C1A" w14:textId="77777777" w:rsidR="00CB7080" w:rsidRPr="00FF5F5D" w:rsidRDefault="00CB7080" w:rsidP="001B5799">
            <w:proofErr w:type="spellStart"/>
            <w:r w:rsidRPr="00FF5F5D">
              <w:t>SyncEquipment</w:t>
            </w:r>
            <w:proofErr w:type="spellEnd"/>
          </w:p>
        </w:tc>
        <w:tc>
          <w:tcPr>
            <w:tcW w:w="6120" w:type="dxa"/>
          </w:tcPr>
          <w:p w14:paraId="35C94C1B" w14:textId="77777777" w:rsidR="00CB7080" w:rsidRPr="00FF5F5D" w:rsidRDefault="00CB7080" w:rsidP="001B5799">
            <w:r>
              <w:t xml:space="preserve">Published </w:t>
            </w:r>
            <w:r w:rsidRPr="00067441">
              <w:rPr>
                <w:i/>
              </w:rPr>
              <w:t>Equipment</w:t>
            </w:r>
            <w:r>
              <w:t xml:space="preserve"> definitions.</w:t>
            </w:r>
          </w:p>
        </w:tc>
      </w:tr>
    </w:tbl>
    <w:p w14:paraId="35C94C1D" w14:textId="77777777" w:rsidR="00CB7080" w:rsidRDefault="00CB7080" w:rsidP="00CB7080"/>
    <w:p w14:paraId="35C94C1E" w14:textId="77777777" w:rsidR="00CB7080" w:rsidRDefault="00CB7080" w:rsidP="00CB7080"/>
    <w:p w14:paraId="35C94C1F" w14:textId="77777777"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3"/>
        <w:gridCol w:w="6156"/>
      </w:tblGrid>
      <w:tr w:rsidR="00CB7080" w:rsidRPr="00FF5F5D" w14:paraId="35C94C22" w14:textId="77777777" w:rsidTr="00CB7080">
        <w:trPr>
          <w:cantSplit/>
          <w:tblHeader/>
        </w:trPr>
        <w:tc>
          <w:tcPr>
            <w:tcW w:w="4073" w:type="dxa"/>
            <w:shd w:val="clear" w:color="auto" w:fill="000000"/>
          </w:tcPr>
          <w:p w14:paraId="35C94C20" w14:textId="77777777" w:rsidR="00CB7080" w:rsidRPr="00067441" w:rsidRDefault="00CB7080" w:rsidP="001B5799">
            <w:pPr>
              <w:rPr>
                <w:b/>
                <w:color w:val="FFFFFF"/>
              </w:rPr>
            </w:pPr>
            <w:proofErr w:type="spellStart"/>
            <w:r w:rsidRPr="00067441">
              <w:rPr>
                <w:b/>
                <w:color w:val="FFFFFF"/>
              </w:rPr>
              <w:t>EquipmentCapabilityTestSpec</w:t>
            </w:r>
            <w:proofErr w:type="spellEnd"/>
            <w:r w:rsidRPr="00067441">
              <w:rPr>
                <w:b/>
                <w:color w:val="FFFFFF"/>
              </w:rPr>
              <w:t xml:space="preserve"> Elements</w:t>
            </w:r>
          </w:p>
        </w:tc>
        <w:tc>
          <w:tcPr>
            <w:tcW w:w="6156" w:type="dxa"/>
            <w:shd w:val="clear" w:color="auto" w:fill="000000"/>
          </w:tcPr>
          <w:p w14:paraId="35C94C21" w14:textId="77777777" w:rsidR="00CB7080" w:rsidRPr="00067441" w:rsidRDefault="00CB7080" w:rsidP="001B5799">
            <w:pPr>
              <w:rPr>
                <w:b/>
                <w:color w:val="FFFFFF"/>
              </w:rPr>
            </w:pPr>
            <w:r w:rsidRPr="00067441">
              <w:rPr>
                <w:b/>
                <w:color w:val="FFFFFF"/>
              </w:rPr>
              <w:t>Description</w:t>
            </w:r>
          </w:p>
        </w:tc>
      </w:tr>
      <w:tr w:rsidR="00CB7080" w:rsidRPr="00FF5F5D" w14:paraId="35C94C25" w14:textId="77777777" w:rsidTr="00CB7080">
        <w:tc>
          <w:tcPr>
            <w:tcW w:w="4073" w:type="dxa"/>
          </w:tcPr>
          <w:p w14:paraId="35C94C23" w14:textId="77777777" w:rsidR="00CB7080" w:rsidRPr="00FF5F5D" w:rsidRDefault="00CB7080" w:rsidP="001B5799">
            <w:proofErr w:type="spellStart"/>
            <w:r w:rsidRPr="00FF5F5D">
              <w:t>GetEquipment</w:t>
            </w:r>
            <w:r>
              <w:t>CapabilityTestSpec</w:t>
            </w:r>
            <w:proofErr w:type="spellEnd"/>
          </w:p>
        </w:tc>
        <w:tc>
          <w:tcPr>
            <w:tcW w:w="6156" w:type="dxa"/>
          </w:tcPr>
          <w:p w14:paraId="35C94C24" w14:textId="77777777" w:rsidR="00CB7080" w:rsidRPr="00FF5F5D" w:rsidRDefault="00CB7080" w:rsidP="001B5799">
            <w:r>
              <w:t xml:space="preserve">Get </w:t>
            </w:r>
            <w:proofErr w:type="spellStart"/>
            <w:r w:rsidRPr="00067441">
              <w:rPr>
                <w:i/>
              </w:rPr>
              <w:t>EquipmentCapabilityTestSpecification</w:t>
            </w:r>
            <w:proofErr w:type="spellEnd"/>
            <w:r>
              <w:t xml:space="preserve"> definitions. </w:t>
            </w:r>
          </w:p>
        </w:tc>
      </w:tr>
      <w:tr w:rsidR="00CB7080" w:rsidRPr="00FF5F5D" w14:paraId="35C94C28" w14:textId="77777777" w:rsidTr="00CB7080">
        <w:tc>
          <w:tcPr>
            <w:tcW w:w="4073" w:type="dxa"/>
          </w:tcPr>
          <w:p w14:paraId="35C94C26" w14:textId="77777777" w:rsidR="00CB7080" w:rsidRPr="00FF5F5D" w:rsidRDefault="00CB7080" w:rsidP="001B5799">
            <w:proofErr w:type="spellStart"/>
            <w:r w:rsidRPr="00FF5F5D">
              <w:t>ShowEquipment</w:t>
            </w:r>
            <w:r>
              <w:t>CapabilityTestSpec</w:t>
            </w:r>
            <w:proofErr w:type="spellEnd"/>
          </w:p>
        </w:tc>
        <w:tc>
          <w:tcPr>
            <w:tcW w:w="6156" w:type="dxa"/>
          </w:tcPr>
          <w:p w14:paraId="35C94C27" w14:textId="77777777" w:rsidR="00CB7080" w:rsidRPr="00FF5F5D" w:rsidRDefault="00CB7080" w:rsidP="001B5799">
            <w:r>
              <w:t xml:space="preserve">Returned information from the </w:t>
            </w:r>
            <w:proofErr w:type="spellStart"/>
            <w:r w:rsidRPr="00067441">
              <w:rPr>
                <w:i/>
              </w:rPr>
              <w:t>GetEquipmentCapabilityTestSpec</w:t>
            </w:r>
            <w:proofErr w:type="spellEnd"/>
            <w:r w:rsidRPr="00067441">
              <w:rPr>
                <w:i/>
              </w:rPr>
              <w:t xml:space="preserve"> </w:t>
            </w:r>
            <w:r>
              <w:t>message.</w:t>
            </w:r>
          </w:p>
        </w:tc>
      </w:tr>
      <w:tr w:rsidR="00CB7080" w:rsidRPr="00FF5F5D" w14:paraId="35C94C2B" w14:textId="77777777" w:rsidTr="00CB7080">
        <w:tc>
          <w:tcPr>
            <w:tcW w:w="4073" w:type="dxa"/>
          </w:tcPr>
          <w:p w14:paraId="35C94C29" w14:textId="77777777" w:rsidR="00CB7080" w:rsidRPr="00FF5F5D" w:rsidRDefault="00CB7080" w:rsidP="001B5799">
            <w:proofErr w:type="spellStart"/>
            <w:r w:rsidRPr="00FF5F5D">
              <w:t>Process</w:t>
            </w:r>
            <w:r>
              <w:t>EquipmentCapabilityTestSpec</w:t>
            </w:r>
            <w:proofErr w:type="spellEnd"/>
          </w:p>
        </w:tc>
        <w:tc>
          <w:tcPr>
            <w:tcW w:w="6156" w:type="dxa"/>
          </w:tcPr>
          <w:p w14:paraId="35C94C2A" w14:textId="77777777" w:rsidR="00CB7080" w:rsidRPr="00FF5F5D" w:rsidRDefault="00CB7080" w:rsidP="001B5799">
            <w:r>
              <w:t xml:space="preserve">Process </w:t>
            </w:r>
            <w:proofErr w:type="spellStart"/>
            <w:r w:rsidRPr="00067441">
              <w:rPr>
                <w:i/>
              </w:rPr>
              <w:t>EquipmentCapabilityTestSpecification</w:t>
            </w:r>
            <w:proofErr w:type="spellEnd"/>
            <w:r>
              <w:t xml:space="preserve"> definitions.</w:t>
            </w:r>
          </w:p>
        </w:tc>
      </w:tr>
      <w:tr w:rsidR="00CB7080" w:rsidRPr="00FF5F5D" w14:paraId="35C94C2E" w14:textId="77777777" w:rsidTr="00CB7080">
        <w:tc>
          <w:tcPr>
            <w:tcW w:w="4073" w:type="dxa"/>
          </w:tcPr>
          <w:p w14:paraId="35C94C2C" w14:textId="77777777" w:rsidR="00CB7080" w:rsidRPr="00FF5F5D" w:rsidRDefault="00CB7080" w:rsidP="001B5799">
            <w:proofErr w:type="spellStart"/>
            <w:r w:rsidRPr="00FF5F5D">
              <w:t>AcknowledgeEquipment</w:t>
            </w:r>
            <w:r>
              <w:t>CapabilityTestSpec</w:t>
            </w:r>
            <w:proofErr w:type="spellEnd"/>
          </w:p>
        </w:tc>
        <w:tc>
          <w:tcPr>
            <w:tcW w:w="6156" w:type="dxa"/>
          </w:tcPr>
          <w:p w14:paraId="35C94C2D" w14:textId="77777777" w:rsidR="00CB7080" w:rsidRPr="00FF5F5D" w:rsidRDefault="00CB7080" w:rsidP="001B5799">
            <w:r>
              <w:t xml:space="preserve">Returned status from the </w:t>
            </w:r>
            <w:proofErr w:type="spellStart"/>
            <w:r w:rsidRPr="00067441">
              <w:rPr>
                <w:i/>
              </w:rPr>
              <w:t>ProcessEquipmentCapabilityTestSpec</w:t>
            </w:r>
            <w:proofErr w:type="spellEnd"/>
            <w:r w:rsidRPr="00067441">
              <w:rPr>
                <w:i/>
              </w:rPr>
              <w:t xml:space="preserve"> </w:t>
            </w:r>
            <w:r>
              <w:t>message.</w:t>
            </w:r>
          </w:p>
        </w:tc>
      </w:tr>
      <w:tr w:rsidR="00CB7080" w:rsidRPr="00FF5F5D" w14:paraId="35C94C31" w14:textId="77777777" w:rsidTr="00CB7080">
        <w:tc>
          <w:tcPr>
            <w:tcW w:w="4073" w:type="dxa"/>
          </w:tcPr>
          <w:p w14:paraId="35C94C2F" w14:textId="77777777" w:rsidR="00CB7080" w:rsidRPr="00FF5F5D" w:rsidRDefault="00CB7080" w:rsidP="001B5799">
            <w:proofErr w:type="spellStart"/>
            <w:r w:rsidRPr="00FF5F5D">
              <w:t>ChangeEquipment</w:t>
            </w:r>
            <w:r>
              <w:t>CapabilityTestSpec</w:t>
            </w:r>
            <w:proofErr w:type="spellEnd"/>
          </w:p>
        </w:tc>
        <w:tc>
          <w:tcPr>
            <w:tcW w:w="6156" w:type="dxa"/>
          </w:tcPr>
          <w:p w14:paraId="35C94C30" w14:textId="77777777" w:rsidR="00CB7080" w:rsidRPr="00FF5F5D" w:rsidRDefault="00CB7080" w:rsidP="001B5799">
            <w:r>
              <w:t xml:space="preserve">Change </w:t>
            </w:r>
            <w:proofErr w:type="spellStart"/>
            <w:r w:rsidRPr="00067441">
              <w:rPr>
                <w:i/>
              </w:rPr>
              <w:t>EquipmentCapabilityTestSpecification</w:t>
            </w:r>
            <w:proofErr w:type="spellEnd"/>
            <w:r>
              <w:t xml:space="preserve"> definitions.</w:t>
            </w:r>
          </w:p>
        </w:tc>
      </w:tr>
      <w:tr w:rsidR="00CB7080" w:rsidRPr="00FF5F5D" w14:paraId="35C94C34" w14:textId="77777777" w:rsidTr="00CB7080">
        <w:tc>
          <w:tcPr>
            <w:tcW w:w="4073" w:type="dxa"/>
          </w:tcPr>
          <w:p w14:paraId="35C94C32" w14:textId="77777777" w:rsidR="00CB7080" w:rsidRPr="00FF5F5D" w:rsidRDefault="00CB7080" w:rsidP="001B5799">
            <w:proofErr w:type="spellStart"/>
            <w:r w:rsidRPr="00FF5F5D">
              <w:t>RespondEquipment</w:t>
            </w:r>
            <w:r>
              <w:t>CapabilityTestSpec</w:t>
            </w:r>
            <w:proofErr w:type="spellEnd"/>
          </w:p>
        </w:tc>
        <w:tc>
          <w:tcPr>
            <w:tcW w:w="6156" w:type="dxa"/>
          </w:tcPr>
          <w:p w14:paraId="35C94C33" w14:textId="77777777" w:rsidR="00CB7080" w:rsidRPr="00FF5F5D" w:rsidRDefault="00CB7080" w:rsidP="001B5799">
            <w:r>
              <w:t xml:space="preserve">Returned status from the </w:t>
            </w:r>
            <w:proofErr w:type="spellStart"/>
            <w:r w:rsidRPr="00067441">
              <w:rPr>
                <w:i/>
              </w:rPr>
              <w:t>ChangeEquipmentCapabilityTestSpec</w:t>
            </w:r>
            <w:proofErr w:type="spellEnd"/>
            <w:r w:rsidRPr="00067441">
              <w:rPr>
                <w:i/>
              </w:rPr>
              <w:t xml:space="preserve"> </w:t>
            </w:r>
            <w:r>
              <w:t>message.</w:t>
            </w:r>
          </w:p>
        </w:tc>
      </w:tr>
      <w:tr w:rsidR="00CB7080" w:rsidRPr="00FF5F5D" w14:paraId="35C94C37" w14:textId="77777777" w:rsidTr="00CB7080">
        <w:tc>
          <w:tcPr>
            <w:tcW w:w="4073" w:type="dxa"/>
          </w:tcPr>
          <w:p w14:paraId="35C94C35" w14:textId="77777777" w:rsidR="00CB7080" w:rsidRPr="00FF5F5D" w:rsidRDefault="00CB7080" w:rsidP="001B5799">
            <w:proofErr w:type="spellStart"/>
            <w:r w:rsidRPr="00FF5F5D">
              <w:t>CancelEquipmentI</w:t>
            </w:r>
            <w:r>
              <w:t>CapabilityTestSpec</w:t>
            </w:r>
            <w:proofErr w:type="spellEnd"/>
          </w:p>
        </w:tc>
        <w:tc>
          <w:tcPr>
            <w:tcW w:w="6156" w:type="dxa"/>
          </w:tcPr>
          <w:p w14:paraId="35C94C36" w14:textId="77777777" w:rsidR="00CB7080" w:rsidRPr="00FF5F5D" w:rsidRDefault="00CB7080" w:rsidP="001B5799">
            <w:r>
              <w:t xml:space="preserve">Cancel </w:t>
            </w:r>
            <w:proofErr w:type="spellStart"/>
            <w:r w:rsidRPr="00067441">
              <w:rPr>
                <w:i/>
              </w:rPr>
              <w:t>EquipmentCapabilityTestSpecification</w:t>
            </w:r>
            <w:proofErr w:type="spellEnd"/>
            <w:r>
              <w:t xml:space="preserve"> definitions.</w:t>
            </w:r>
          </w:p>
        </w:tc>
      </w:tr>
      <w:tr w:rsidR="00CB7080" w:rsidRPr="00FF5F5D" w14:paraId="35C94C3A" w14:textId="77777777" w:rsidTr="00CB7080">
        <w:tc>
          <w:tcPr>
            <w:tcW w:w="4073" w:type="dxa"/>
          </w:tcPr>
          <w:p w14:paraId="35C94C38" w14:textId="77777777" w:rsidR="00CB7080" w:rsidRPr="00FF5F5D" w:rsidRDefault="00CB7080" w:rsidP="001B5799">
            <w:proofErr w:type="spellStart"/>
            <w:r w:rsidRPr="00FF5F5D">
              <w:t>SyncEquipment</w:t>
            </w:r>
            <w:r>
              <w:t>CapabilityTestSpec</w:t>
            </w:r>
            <w:proofErr w:type="spellEnd"/>
          </w:p>
        </w:tc>
        <w:tc>
          <w:tcPr>
            <w:tcW w:w="6156" w:type="dxa"/>
          </w:tcPr>
          <w:p w14:paraId="35C94C39" w14:textId="77777777" w:rsidR="00CB7080" w:rsidRPr="00FF5F5D" w:rsidRDefault="00CB7080" w:rsidP="001B5799">
            <w:r>
              <w:t xml:space="preserve">Published </w:t>
            </w:r>
            <w:proofErr w:type="spellStart"/>
            <w:r w:rsidRPr="00067441">
              <w:rPr>
                <w:i/>
              </w:rPr>
              <w:t>EquipmentCapabilityTestSpecification</w:t>
            </w:r>
            <w:proofErr w:type="spellEnd"/>
            <w:r>
              <w:t xml:space="preserve"> definitions.</w:t>
            </w:r>
          </w:p>
        </w:tc>
      </w:tr>
    </w:tbl>
    <w:p w14:paraId="35C94C3B" w14:textId="77777777" w:rsidR="00CB7080" w:rsidRPr="00FF5F5D" w:rsidRDefault="00CB7080" w:rsidP="00CB7080"/>
    <w:p w14:paraId="35C94C3C" w14:textId="77777777" w:rsidR="00CB7080" w:rsidRPr="00FF5F5D" w:rsidRDefault="00CB7080" w:rsidP="00CB7080"/>
    <w:p w14:paraId="35C94C3D" w14:textId="77777777" w:rsidR="00CB7080" w:rsidRDefault="00CB7080" w:rsidP="00CB7080">
      <w:pPr>
        <w:pStyle w:val="Heading1"/>
        <w:pageBreakBefore/>
        <w:tabs>
          <w:tab w:val="num" w:pos="432"/>
        </w:tabs>
        <w:spacing w:before="240" w:after="60" w:line="240" w:lineRule="auto"/>
        <w:ind w:left="432" w:hanging="432"/>
      </w:pPr>
      <w:bookmarkStart w:id="21" w:name="_Toc333477344"/>
      <w:bookmarkStart w:id="22" w:name="_Toc415474913"/>
      <w:r>
        <w:lastRenderedPageBreak/>
        <w:t>Diagram Convention</w:t>
      </w:r>
      <w:bookmarkEnd w:id="21"/>
      <w:bookmarkEnd w:id="22"/>
    </w:p>
    <w:p w14:paraId="35C94C3E" w14:textId="77777777" w:rsidR="00CB7080" w:rsidRDefault="00CB7080" w:rsidP="00CB7080">
      <w:r>
        <w:t xml:space="preserve">The schema diagrams using the following convention to illustrate the structure of the schema elements, the type of the elements and attributes, and the rules for optional elements and repetition.  </w:t>
      </w:r>
    </w:p>
    <w:p w14:paraId="35C94C3F" w14:textId="77777777" w:rsidR="00CB7080" w:rsidRDefault="00CB7080" w:rsidP="00CB7080">
      <w:pPr>
        <w:pStyle w:val="SchemaSource"/>
      </w:pPr>
    </w:p>
    <w:p w14:paraId="35C94C40" w14:textId="77777777" w:rsidR="00CB7080" w:rsidRDefault="00CB7080" w:rsidP="00CB7080">
      <w:pPr>
        <w:pStyle w:val="SchemaSource"/>
        <w:jc w:val="center"/>
      </w:pPr>
      <w:r>
        <w:rPr>
          <w:noProof/>
        </w:rPr>
        <w:drawing>
          <wp:inline distT="0" distB="0" distL="0" distR="0" wp14:anchorId="35C94C5D" wp14:editId="35C94C5E">
            <wp:extent cx="451485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14:paraId="35C94C41" w14:textId="77777777" w:rsidR="00A669CE" w:rsidRDefault="001B61CD" w:rsidP="00EB2998">
      <w:pPr>
        <w:pStyle w:val="Body"/>
      </w:pPr>
      <w:r>
        <w:t xml:space="preserve"> </w:t>
      </w:r>
      <w:r w:rsidR="004D24C1">
        <w:t xml:space="preserve"> </w:t>
      </w:r>
      <w:bookmarkStart w:id="23" w:name="_TOC335"/>
      <w:bookmarkStart w:id="24" w:name="_Toc105748800"/>
      <w:bookmarkEnd w:id="23"/>
      <w:r w:rsidR="00DE7599" w:rsidRPr="00BE017C">
        <w:br w:type="page"/>
      </w:r>
    </w:p>
    <w:p w14:paraId="35C94C42" w14:textId="77777777" w:rsidR="008750E9" w:rsidRPr="00BE017C" w:rsidRDefault="00CD3E66" w:rsidP="00D12D36">
      <w:pPr>
        <w:pStyle w:val="Body"/>
        <w:pageBreakBefore/>
        <w:ind w:left="2880"/>
      </w:pPr>
      <w:bookmarkStart w:id="25" w:name="_TOC4649"/>
      <w:bookmarkEnd w:id="24"/>
      <w:bookmarkEnd w:id="25"/>
      <w:r>
        <w:rPr>
          <w:noProof/>
        </w:rPr>
        <w:lastRenderedPageBreak/>
        <w:drawing>
          <wp:anchor distT="0" distB="0" distL="114300" distR="114300" simplePos="0" relativeHeight="251663360" behindDoc="0" locked="0" layoutInCell="1" allowOverlap="1" wp14:anchorId="35C94C5F" wp14:editId="35C94C60">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5"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6" w:history="1">
        <w:r w:rsidR="00967BD4" w:rsidRPr="00BE017C">
          <w:rPr>
            <w:rStyle w:val="Hyperlink"/>
          </w:rPr>
          <w:t>http://www.mesa.org</w:t>
        </w:r>
      </w:hyperlink>
      <w:r w:rsidR="00393D1E" w:rsidRPr="00BE017C">
        <w:t>.</w:t>
      </w:r>
      <w:r w:rsidR="00B8439D" w:rsidRPr="00BE017C">
        <w:t xml:space="preserve"> </w:t>
      </w:r>
    </w:p>
    <w:p w14:paraId="35C94C43" w14:textId="77777777"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14:paraId="35C94C44" w14:textId="77777777" w:rsidR="00BB178E" w:rsidRPr="00BE017C" w:rsidRDefault="00BB178E" w:rsidP="00BB178E">
      <w:pPr>
        <w:pStyle w:val="Body"/>
      </w:pPr>
    </w:p>
    <w:sectPr w:rsidR="00BB178E" w:rsidRPr="00BE017C" w:rsidSect="00625FAF">
      <w:headerReference w:type="first" r:id="rId37"/>
      <w:footerReference w:type="first" r:id="rId38"/>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646A7" w14:textId="77777777" w:rsidR="006400CA" w:rsidRDefault="006400CA">
      <w:r>
        <w:separator/>
      </w:r>
    </w:p>
  </w:endnote>
  <w:endnote w:type="continuationSeparator" w:id="0">
    <w:p w14:paraId="7A83F5B8" w14:textId="77777777" w:rsidR="006400CA" w:rsidRDefault="0064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67" w14:textId="77777777" w:rsidR="002D3890" w:rsidRDefault="002D3890">
    <w:pPr>
      <w:pStyle w:val="Footer"/>
    </w:pPr>
    <w:r>
      <w:t>Organization Name</w:t>
    </w:r>
    <w:r>
      <w:tab/>
      <w:t>Proposal Title</w:t>
    </w:r>
  </w:p>
  <w:p w14:paraId="35C94C68" w14:textId="77777777" w:rsidR="002D3890" w:rsidRDefault="002D3890">
    <w:pPr>
      <w:pStyle w:val="FooterPageNumbers"/>
    </w:pPr>
    <w:r>
      <w:rPr>
        <w:noProof/>
      </w:rPr>
      <mc:AlternateContent>
        <mc:Choice Requires="wps">
          <w:drawing>
            <wp:inline distT="0" distB="0" distL="0" distR="0" wp14:anchorId="35C94C75" wp14:editId="35C94C76">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F6CE535"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14:paraId="35C94C69"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6A" w14:textId="77777777" w:rsidR="002D3890" w:rsidRDefault="002D3890">
    <w:pPr>
      <w:pStyle w:val="Footer"/>
    </w:pPr>
    <w:r>
      <w:t>Organization Name</w:t>
    </w:r>
    <w:r>
      <w:tab/>
      <w:t>Proposal Title</w:t>
    </w:r>
  </w:p>
  <w:p w14:paraId="35C94C6B" w14:textId="77777777" w:rsidR="002D3890" w:rsidRDefault="002D3890">
    <w:pPr>
      <w:pStyle w:val="FooterPageNumbers"/>
    </w:pPr>
    <w:r>
      <w:rPr>
        <w:noProof/>
      </w:rPr>
      <mc:AlternateContent>
        <mc:Choice Requires="wps">
          <w:drawing>
            <wp:inline distT="0" distB="0" distL="0" distR="0" wp14:anchorId="35C94C77" wp14:editId="35C94C78">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4C8EAC8"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14:paraId="35C94C6C"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6E" w14:textId="77777777"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71" w14:textId="77777777"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35C94C83" wp14:editId="35C94C84">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5C94C91" w14:textId="77777777"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4C83"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14:paraId="35C94C91" w14:textId="77777777"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2336" behindDoc="1" locked="0" layoutInCell="1" allowOverlap="1" wp14:anchorId="35C94C85" wp14:editId="35C94C8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5C94C92" w14:textId="77777777"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4C85" id="Rectangle 45" o:spid="_x0000_s1031" style="position:absolute;margin-left:0;margin-top:750pt;width:585.35pt;height: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14:paraId="35C94C92" w14:textId="77777777"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proofErr w:type="gramStart"/>
    <w:r>
      <w:rPr>
        <w:rFonts w:ascii="Calibri" w:hAnsi="Calibri"/>
        <w:color w:val="FFFFFF"/>
      </w:rPr>
      <w:t>201</w:t>
    </w:r>
    <w:r w:rsidR="001C1CA2">
      <w:rPr>
        <w:rFonts w:ascii="Calibri" w:hAnsi="Calibri"/>
        <w:color w:val="FFFFFF"/>
      </w:rPr>
      <w:t>6</w:t>
    </w:r>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2C45E3">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72" w14:textId="77777777"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6192" behindDoc="1" locked="0" layoutInCell="1" allowOverlap="1" wp14:anchorId="35C94C87" wp14:editId="35C94C88">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5C94C93" w14:textId="77777777"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4C87" id="Rectangle 4" o:spid="_x0000_s1032" style="position:absolute;margin-left:0;margin-top:750pt;width:585.35pt;height: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14:paraId="35C94C93" w14:textId="77777777"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1C1CA2" w:rsidRPr="001C1CA2">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2C45E3">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74" w14:textId="77777777" w:rsidR="002D3890" w:rsidRDefault="002D3890">
    <w:r>
      <w:rPr>
        <w:noProof/>
      </w:rPr>
      <mc:AlternateContent>
        <mc:Choice Requires="wps">
          <w:drawing>
            <wp:anchor distT="0" distB="0" distL="114300" distR="114300" simplePos="0" relativeHeight="251664896" behindDoc="0" locked="0" layoutInCell="1" allowOverlap="1" wp14:anchorId="35C94C89" wp14:editId="35C94C8A">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5C94C94"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94C89"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14:paraId="35C94C94" w14:textId="77777777"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5C94C8B" wp14:editId="35C94C8C">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5C94C95"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94C8B"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14:paraId="35C94C95" w14:textId="77777777" w:rsidR="002D3890" w:rsidRDefault="002D3890"/>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62E41" w14:textId="77777777" w:rsidR="006400CA" w:rsidRDefault="006400CA">
      <w:r>
        <w:separator/>
      </w:r>
    </w:p>
  </w:footnote>
  <w:footnote w:type="continuationSeparator" w:id="0">
    <w:p w14:paraId="7548DD44" w14:textId="77777777" w:rsidR="006400CA" w:rsidRDefault="00640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65" w14:textId="77777777" w:rsidR="001C1CA2" w:rsidRDefault="001C1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66" w14:textId="77777777" w:rsidR="001C1CA2" w:rsidRDefault="001C1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6D" w14:textId="77777777"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5C94C79" wp14:editId="35C94C7A">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6F" w14:textId="77777777"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14:anchorId="35C94C7B" wp14:editId="35C94C7C">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5C94C8D"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4C7B"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14:paraId="35C94C8D" w14:textId="77777777"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14:anchorId="35C94C7D" wp14:editId="35C94C7E">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5C94C8E"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4C7D"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14:paraId="35C94C8E"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DB0066" w:rsidRPr="00DB0066">
        <w:rPr>
          <w:rFonts w:ascii="Arial" w:eastAsia="Times New Roman" w:hAnsi="Arial" w:cs="Arial"/>
          <w:noProof/>
          <w:color w:val="FFFFFF"/>
          <w:szCs w:val="18"/>
        </w:rPr>
        <w:t>Equipment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70" w14:textId="77777777"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C1CA2">
      <w:rPr>
        <w:rFonts w:asciiTheme="minorHAnsi" w:hAnsiTheme="minorHAnsi"/>
        <w:noProof/>
        <w:color w:val="FFFFFF" w:themeColor="background1"/>
        <w:sz w:val="20"/>
      </w:rPr>
      <w:t>B2MML-Equipment.docx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35C94C7F" wp14:editId="35C94C80">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5C94C8F"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4C7F"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14:paraId="35C94C8F" w14:textId="77777777"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35C94C81" wp14:editId="35C94C82">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5C94C90"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4C81" id="Rectangle 58" o:spid="_x0000_s1029"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14:paraId="35C94C90"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4C73" w14:textId="77777777" w:rsidR="002D3890" w:rsidRDefault="002D3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197CF2"/>
    <w:multiLevelType w:val="hybridMultilevel"/>
    <w:tmpl w:val="59B6FD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3"/>
  </w:num>
  <w:num w:numId="13">
    <w:abstractNumId w:val="27"/>
  </w:num>
  <w:num w:numId="14">
    <w:abstractNumId w:val="11"/>
  </w:num>
  <w:num w:numId="15">
    <w:abstractNumId w:val="41"/>
  </w:num>
  <w:num w:numId="16">
    <w:abstractNumId w:val="48"/>
  </w:num>
  <w:num w:numId="17">
    <w:abstractNumId w:val="25"/>
  </w:num>
  <w:num w:numId="18">
    <w:abstractNumId w:val="29"/>
  </w:num>
  <w:num w:numId="19">
    <w:abstractNumId w:val="35"/>
  </w:num>
  <w:num w:numId="20">
    <w:abstractNumId w:val="12"/>
  </w:num>
  <w:num w:numId="21">
    <w:abstractNumId w:val="43"/>
  </w:num>
  <w:num w:numId="22">
    <w:abstractNumId w:val="44"/>
  </w:num>
  <w:num w:numId="23">
    <w:abstractNumId w:val="20"/>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2"/>
  </w:num>
  <w:num w:numId="31">
    <w:abstractNumId w:val="17"/>
  </w:num>
  <w:num w:numId="32">
    <w:abstractNumId w:val="18"/>
  </w:num>
  <w:num w:numId="33">
    <w:abstractNumId w:val="21"/>
  </w:num>
  <w:num w:numId="34">
    <w:abstractNumId w:val="23"/>
  </w:num>
  <w:num w:numId="35">
    <w:abstractNumId w:val="36"/>
  </w:num>
  <w:num w:numId="36">
    <w:abstractNumId w:val="19"/>
  </w:num>
  <w:num w:numId="37">
    <w:abstractNumId w:val="16"/>
  </w:num>
  <w:num w:numId="38">
    <w:abstractNumId w:val="45"/>
  </w:num>
  <w:num w:numId="39">
    <w:abstractNumId w:val="28"/>
  </w:num>
  <w:num w:numId="40">
    <w:abstractNumId w:val="31"/>
  </w:num>
  <w:num w:numId="41">
    <w:abstractNumId w:val="15"/>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AA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92BB6"/>
    <w:rsid w:val="001A06CE"/>
    <w:rsid w:val="001A1B78"/>
    <w:rsid w:val="001B219B"/>
    <w:rsid w:val="001B5AD5"/>
    <w:rsid w:val="001B61CD"/>
    <w:rsid w:val="001B736E"/>
    <w:rsid w:val="001C1CA2"/>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C45E3"/>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67E1"/>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4F5AAE"/>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00CA"/>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439E"/>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2AC"/>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17D48"/>
    <w:rsid w:val="00C327FB"/>
    <w:rsid w:val="00C37530"/>
    <w:rsid w:val="00C40C14"/>
    <w:rsid w:val="00C45640"/>
    <w:rsid w:val="00C470F8"/>
    <w:rsid w:val="00C50846"/>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7080"/>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91C16"/>
    <w:rsid w:val="00DA6E74"/>
    <w:rsid w:val="00DB0066"/>
    <w:rsid w:val="00DB576F"/>
    <w:rsid w:val="00DC1825"/>
    <w:rsid w:val="00DC60A2"/>
    <w:rsid w:val="00DC65A6"/>
    <w:rsid w:val="00DD3667"/>
    <w:rsid w:val="00DD4F3B"/>
    <w:rsid w:val="00DE2103"/>
    <w:rsid w:val="00DE43C4"/>
    <w:rsid w:val="00DE4810"/>
    <w:rsid w:val="00DE5412"/>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5C94B0E"/>
  <w15:docId w15:val="{39FA6AE6-6390-4BFA-9D6A-AEE6A62E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CB708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CB7080"/>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image" Target="media/image14.w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emf"/><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hyperlink" Target="http://www.mesa.org"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isa.org" TargetMode="Externa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AC3CD9E-4A9D-438A-A330-8AF8AB83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Template>
  <TotalTime>127</TotalTime>
  <Pages>16</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Equipment</vt:lpstr>
    </vt:vector>
  </TitlesOfParts>
  <Company>MESA</Company>
  <LinksUpToDate>false</LinksUpToDate>
  <CharactersWithSpaces>12898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BlueBook</dc:creator>
  <cp:lastModifiedBy>Miller, Andrew</cp:lastModifiedBy>
  <cp:revision>10</cp:revision>
  <cp:lastPrinted>2012-08-16T19:02:00Z</cp:lastPrinted>
  <dcterms:created xsi:type="dcterms:W3CDTF">2013-03-15T18:15:00Z</dcterms:created>
  <dcterms:modified xsi:type="dcterms:W3CDTF">2020-08-14T03:46:00Z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B2MML-Equipment</vt:lpwstr>
  </property>
</Properties>
</file>
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930" w:rsidRDefault="00B21930" w:rsidP="00B21930">
      <w:pPr>
        <w:pStyle w:val="Title"/>
        <w:suppressAutoHyphens/>
        <w:spacing w:line="240" w:lineRule="auto"/>
        <w:jc w:val="right"/>
        <w:rPr>
          <w:sz w:val="56"/>
        </w:rPr>
      </w:pPr>
      <w:r>
        <w:rPr>
          <w:noProof/>
        </w:rPr>
        <w:drawing>
          <wp:inline distT="0" distB="0" distL="0" distR="0">
            <wp:extent cx="2193461" cy="1450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4256" cy="1450688"/>
                    </a:xfrm>
                    <a:prstGeom prst="rect">
                      <a:avLst/>
                    </a:prstGeom>
                    <a:noFill/>
                    <a:ln>
                      <a:noFill/>
                    </a:ln>
                    <a:effectLst/>
                  </pic:spPr>
                </pic:pic>
              </a:graphicData>
            </a:graphic>
          </wp:inline>
        </w:drawing>
      </w:r>
    </w:p>
    <w:p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w:t>
      </w:r>
      <w:proofErr w:type="gramStart"/>
      <w:r w:rsidRPr="00B21930">
        <w:rPr>
          <w:rFonts w:ascii="Calibri" w:eastAsia="ヒラギノ角ゴ Pro W3" w:hAnsi="Calibri"/>
          <w:color w:val="000000"/>
          <w:sz w:val="56"/>
        </w:rPr>
        <w:t>To</w:t>
      </w:r>
      <w:proofErr w:type="gramEnd"/>
      <w:r w:rsidRPr="00B21930">
        <w:rPr>
          <w:rFonts w:ascii="Calibri" w:eastAsia="ヒラギノ角ゴ Pro W3" w:hAnsi="Calibri"/>
          <w:color w:val="000000"/>
          <w:sz w:val="56"/>
        </w:rPr>
        <w:t xml:space="preserve"> Manufacturing </w:t>
      </w:r>
      <w:r w:rsidRPr="00B21930">
        <w:rPr>
          <w:rFonts w:ascii="Calibri" w:eastAsia="ヒラギノ角ゴ Pro W3" w:hAnsi="Calibri"/>
          <w:color w:val="000000"/>
          <w:sz w:val="56"/>
        </w:rPr>
        <w:br/>
        <w:t>Markup Language</w:t>
      </w:r>
    </w:p>
    <w:p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9E708A">
        <w:rPr>
          <w:sz w:val="56"/>
        </w:rPr>
        <w:t>Personnel</w:t>
      </w:r>
      <w:r w:rsidRPr="009F7882">
        <w:rPr>
          <w:sz w:val="56"/>
        </w:rPr>
        <w:fldChar w:fldCharType="end"/>
      </w:r>
    </w:p>
    <w:p w:rsidR="00B3412F" w:rsidRDefault="00B3412F" w:rsidP="00B3412F">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Pr>
          <w:sz w:val="56"/>
        </w:rPr>
        <w:t>Version 0700</w:t>
      </w:r>
      <w:r>
        <w:rPr>
          <w:sz w:val="56"/>
        </w:rPr>
        <w:fldChar w:fldCharType="end"/>
      </w:r>
    </w:p>
    <w:p w:rsidR="00B3412F" w:rsidRDefault="00B3412F" w:rsidP="00B3412F">
      <w:pPr>
        <w:pStyle w:val="Title"/>
        <w:suppressAutoHyphens/>
        <w:spacing w:before="240" w:line="240" w:lineRule="auto"/>
        <w:rPr>
          <w:sz w:val="56"/>
        </w:rPr>
      </w:pPr>
      <w:r>
        <w:rPr>
          <w:sz w:val="56"/>
        </w:rPr>
        <w:fldChar w:fldCharType="begin"/>
      </w:r>
      <w:r>
        <w:rPr>
          <w:sz w:val="56"/>
        </w:rPr>
        <w:instrText xml:space="preserve"> SAVEDATE  \@ "MMMM d, yyyy"  \* MERGEFORMAT </w:instrText>
      </w:r>
      <w:r>
        <w:rPr>
          <w:sz w:val="56"/>
        </w:rPr>
        <w:fldChar w:fldCharType="separate"/>
      </w:r>
      <w:r>
        <w:rPr>
          <w:noProof/>
          <w:sz w:val="56"/>
        </w:rPr>
        <w:t>August 5, 2016</w:t>
      </w:r>
      <w:r>
        <w:rPr>
          <w:sz w:val="56"/>
        </w:rPr>
        <w:fldChar w:fldCharType="end"/>
      </w:r>
    </w:p>
    <w:p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r w:rsidR="009E708A">
        <w:rPr>
          <w:sz w:val="56"/>
        </w:rPr>
        <w:t>B2MML-Personnel</w:t>
      </w:r>
      <w:r>
        <w:rPr>
          <w:sz w:val="56"/>
        </w:rPr>
        <w:fldChar w:fldCharType="end"/>
      </w:r>
    </w:p>
    <w:p w:rsidR="002A2B8E" w:rsidRPr="00BE017C" w:rsidRDefault="002A2B8E" w:rsidP="002A2B8E">
      <w:pPr>
        <w:pStyle w:val="Body"/>
      </w:pPr>
    </w:p>
    <w:p w:rsidR="002A2B8E" w:rsidRPr="00BE017C" w:rsidRDefault="002A2B8E" w:rsidP="002A2B8E">
      <w:pPr>
        <w:pStyle w:val="Title"/>
        <w:suppressAutoHyphens/>
        <w:sectPr w:rsidR="002A2B8E" w:rsidRPr="00BE017C">
          <w:footerReference w:type="even" r:id="rId12"/>
          <w:footerReference w:type="default" r:id="rId13"/>
          <w:headerReference w:type="first" r:id="rId14"/>
          <w:footerReference w:type="first" r:id="rId15"/>
          <w:endnotePr>
            <w:numFmt w:val="decimal"/>
          </w:endnotePr>
          <w:pgSz w:w="12240" w:h="15840"/>
          <w:pgMar w:top="3168" w:right="720" w:bottom="1440" w:left="720" w:header="288" w:footer="288" w:gutter="0"/>
          <w:cols w:space="720"/>
          <w:titlePg/>
        </w:sectPr>
      </w:pPr>
    </w:p>
    <w:p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rsidR="003E75F1" w:rsidRDefault="003E75F1" w:rsidP="003E75F1"/>
    <w:p w:rsidR="003E75F1" w:rsidRDefault="003E75F1" w:rsidP="003E75F1">
      <w:pPr>
        <w:ind w:left="720"/>
      </w:pP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201</w:t>
      </w:r>
      <w:r w:rsidR="0012515B">
        <w:rPr>
          <w:rFonts w:cs="Arial"/>
        </w:rPr>
        <w:t>6</w:t>
      </w:r>
      <w:r w:rsidRPr="003E75F1">
        <w:rPr>
          <w:rFonts w:cs="Arial"/>
        </w:rPr>
        <w:t xml:space="preserve"> MESA International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w:t>
      </w:r>
      <w:proofErr w:type="gramStart"/>
      <w:r w:rsidRPr="003E75F1">
        <w:rPr>
          <w:rFonts w:cs="Arial"/>
        </w:rPr>
        <w:t>To</w:t>
      </w:r>
      <w:proofErr w:type="gramEnd"/>
      <w:r w:rsidRPr="003E75F1">
        <w:rPr>
          <w:rFonts w:cs="Arial"/>
        </w:rPr>
        <w:t xml:space="preserve"> Manufacturing Markup Language (B2MML) is provided by the copyright holders under the following license.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"The Business </w:t>
      </w:r>
      <w:proofErr w:type="gramStart"/>
      <w:r w:rsidRPr="003E75F1">
        <w:rPr>
          <w:rFonts w:cs="Arial"/>
        </w:rPr>
        <w:t>To</w:t>
      </w:r>
      <w:proofErr w:type="gramEnd"/>
      <w:r w:rsidRPr="003E75F1">
        <w:rPr>
          <w:rFonts w:cs="Arial"/>
        </w:rPr>
        <w:t xml:space="preserve"> Manufacturing Markup Language (B2MML) is used courtesy of MESA International."</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In no event shall MESA International, its members, or any third party be liable for any costs, expenses, losses, damages or injuries incurred by use of the Work or as a result of this agreement.</w:t>
      </w:r>
    </w:p>
    <w:p w:rsidR="003E75F1" w:rsidRPr="003E75F1" w:rsidRDefault="003E75F1" w:rsidP="003E75F1">
      <w:pPr>
        <w:autoSpaceDE w:val="0"/>
        <w:autoSpaceDN w:val="0"/>
        <w:adjustRightInd w:val="0"/>
        <w:rPr>
          <w:rFonts w:cs="Arial"/>
        </w:rPr>
      </w:pPr>
    </w:p>
    <w:p w:rsidR="003E75F1" w:rsidRPr="003E75F1" w:rsidRDefault="003E75F1" w:rsidP="003E75F1">
      <w:pPr>
        <w:autoSpaceDE w:val="0"/>
        <w:autoSpaceDN w:val="0"/>
        <w:adjustRightInd w:val="0"/>
        <w:rPr>
          <w:rFonts w:cs="Arial"/>
        </w:rPr>
      </w:pPr>
      <w:r w:rsidRPr="003E75F1">
        <w:rPr>
          <w:rFonts w:cs="Arial"/>
        </w:rPr>
        <w:t>Material from ANSI/ISA-88 and ANSI/ISA-95 series of standards used with permission of ISA  - The Instrumentation, Systems, and Automation Society, www.isa.org</w:t>
      </w:r>
    </w:p>
    <w:p w:rsidR="003E75F1" w:rsidRDefault="003E75F1">
      <w:pPr>
        <w:rPr>
          <w:rFonts w:cs="Arial"/>
        </w:rPr>
      </w:pPr>
      <w:r>
        <w:rPr>
          <w:rFonts w:cs="Arial"/>
        </w:rPr>
        <w:br w:type="page"/>
      </w:r>
    </w:p>
    <w:p w:rsidR="003E75F1" w:rsidRPr="003E75F1" w:rsidRDefault="003E75F1" w:rsidP="003E75F1">
      <w:r>
        <w:rPr>
          <w:rFonts w:cs="Arial"/>
        </w:rPr>
        <w:lastRenderedPageBreak/>
        <w:t xml:space="preserve">   </w:t>
      </w:r>
    </w:p>
    <w:p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rsidR="009E708A"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rsidR="009E708A" w:rsidRDefault="009E708A">
      <w:pPr>
        <w:pStyle w:val="TOC1"/>
        <w:rPr>
          <w:rFonts w:asciiTheme="minorHAnsi" w:eastAsiaTheme="minorEastAsia" w:hAnsiTheme="minorHAnsi" w:cstheme="minorBidi"/>
          <w:caps w:val="0"/>
          <w:noProof/>
          <w:color w:val="auto"/>
          <w:szCs w:val="22"/>
        </w:rPr>
      </w:pPr>
      <w:r>
        <w:rPr>
          <w:noProof/>
        </w:rPr>
        <w:t>Change history</w:t>
      </w:r>
      <w:r>
        <w:rPr>
          <w:noProof/>
        </w:rPr>
        <w:tab/>
      </w:r>
      <w:r>
        <w:rPr>
          <w:noProof/>
        </w:rPr>
        <w:fldChar w:fldCharType="begin"/>
      </w:r>
      <w:r>
        <w:rPr>
          <w:noProof/>
        </w:rPr>
        <w:instrText xml:space="preserve"> PAGEREF _Toc415482184 \h </w:instrText>
      </w:r>
      <w:r>
        <w:rPr>
          <w:noProof/>
        </w:rPr>
      </w:r>
      <w:r>
        <w:rPr>
          <w:noProof/>
        </w:rPr>
        <w:fldChar w:fldCharType="separate"/>
      </w:r>
      <w:r>
        <w:rPr>
          <w:noProof/>
        </w:rPr>
        <w:t>3</w:t>
      </w:r>
      <w:r>
        <w:rPr>
          <w:noProof/>
        </w:rPr>
        <w:fldChar w:fldCharType="end"/>
      </w:r>
    </w:p>
    <w:p w:rsidR="009E708A" w:rsidRDefault="009E708A">
      <w:pPr>
        <w:pStyle w:val="TOC1"/>
        <w:rPr>
          <w:rFonts w:asciiTheme="minorHAnsi" w:eastAsiaTheme="minorEastAsia" w:hAnsiTheme="minorHAnsi" w:cstheme="minorBidi"/>
          <w:caps w:val="0"/>
          <w:noProof/>
          <w:color w:val="auto"/>
          <w:szCs w:val="22"/>
        </w:rPr>
      </w:pPr>
      <w:r>
        <w:rPr>
          <w:noProof/>
        </w:rPr>
        <w:t>Schema Scope</w:t>
      </w:r>
      <w:r>
        <w:rPr>
          <w:noProof/>
        </w:rPr>
        <w:tab/>
      </w:r>
      <w:r>
        <w:rPr>
          <w:noProof/>
        </w:rPr>
        <w:fldChar w:fldCharType="begin"/>
      </w:r>
      <w:r>
        <w:rPr>
          <w:noProof/>
        </w:rPr>
        <w:instrText xml:space="preserve"> PAGEREF _Toc415482185 \h </w:instrText>
      </w:r>
      <w:r>
        <w:rPr>
          <w:noProof/>
        </w:rPr>
      </w:r>
      <w:r>
        <w:rPr>
          <w:noProof/>
        </w:rPr>
        <w:fldChar w:fldCharType="separate"/>
      </w:r>
      <w:r>
        <w:rPr>
          <w:noProof/>
        </w:rPr>
        <w:t>4</w:t>
      </w:r>
      <w:r>
        <w:rPr>
          <w:noProof/>
        </w:rPr>
        <w:fldChar w:fldCharType="end"/>
      </w:r>
    </w:p>
    <w:p w:rsidR="009E708A" w:rsidRDefault="009E708A">
      <w:pPr>
        <w:pStyle w:val="TOC2"/>
        <w:rPr>
          <w:rFonts w:asciiTheme="minorHAnsi" w:eastAsiaTheme="minorEastAsia" w:hAnsiTheme="minorHAnsi" w:cstheme="minorBidi"/>
          <w:noProof/>
          <w:color w:val="auto"/>
          <w:szCs w:val="22"/>
        </w:rPr>
      </w:pPr>
      <w:r>
        <w:rPr>
          <w:noProof/>
        </w:rPr>
        <w:t>Key Information Assumptions</w:t>
      </w:r>
      <w:r>
        <w:rPr>
          <w:noProof/>
        </w:rPr>
        <w:tab/>
      </w:r>
      <w:r>
        <w:rPr>
          <w:noProof/>
        </w:rPr>
        <w:fldChar w:fldCharType="begin"/>
      </w:r>
      <w:r>
        <w:rPr>
          <w:noProof/>
        </w:rPr>
        <w:instrText xml:space="preserve"> PAGEREF _Toc415482186 \h </w:instrText>
      </w:r>
      <w:r>
        <w:rPr>
          <w:noProof/>
        </w:rPr>
      </w:r>
      <w:r>
        <w:rPr>
          <w:noProof/>
        </w:rPr>
        <w:fldChar w:fldCharType="separate"/>
      </w:r>
      <w:r>
        <w:rPr>
          <w:noProof/>
        </w:rPr>
        <w:t>4</w:t>
      </w:r>
      <w:r>
        <w:rPr>
          <w:noProof/>
        </w:rPr>
        <w:fldChar w:fldCharType="end"/>
      </w:r>
    </w:p>
    <w:p w:rsidR="009E708A" w:rsidRDefault="009E708A">
      <w:pPr>
        <w:pStyle w:val="TOC2"/>
        <w:rPr>
          <w:rFonts w:asciiTheme="minorHAnsi" w:eastAsiaTheme="minorEastAsia" w:hAnsiTheme="minorHAnsi" w:cstheme="minorBidi"/>
          <w:noProof/>
          <w:color w:val="auto"/>
          <w:szCs w:val="22"/>
        </w:rPr>
      </w:pPr>
      <w:r>
        <w:rPr>
          <w:noProof/>
        </w:rPr>
        <w:t>PersonnelInformation</w:t>
      </w:r>
      <w:r>
        <w:rPr>
          <w:noProof/>
        </w:rPr>
        <w:tab/>
      </w:r>
      <w:r>
        <w:rPr>
          <w:noProof/>
        </w:rPr>
        <w:fldChar w:fldCharType="begin"/>
      </w:r>
      <w:r>
        <w:rPr>
          <w:noProof/>
        </w:rPr>
        <w:instrText xml:space="preserve"> PAGEREF _Toc415482187 \h </w:instrText>
      </w:r>
      <w:r>
        <w:rPr>
          <w:noProof/>
        </w:rPr>
      </w:r>
      <w:r>
        <w:rPr>
          <w:noProof/>
        </w:rPr>
        <w:fldChar w:fldCharType="separate"/>
      </w:r>
      <w:r>
        <w:rPr>
          <w:noProof/>
        </w:rPr>
        <w:t>5</w:t>
      </w:r>
      <w:r>
        <w:rPr>
          <w:noProof/>
        </w:rPr>
        <w:fldChar w:fldCharType="end"/>
      </w:r>
    </w:p>
    <w:p w:rsidR="009E708A" w:rsidRDefault="009E708A">
      <w:pPr>
        <w:pStyle w:val="TOC2"/>
        <w:rPr>
          <w:rFonts w:asciiTheme="minorHAnsi" w:eastAsiaTheme="minorEastAsia" w:hAnsiTheme="minorHAnsi" w:cstheme="minorBidi"/>
          <w:noProof/>
          <w:color w:val="auto"/>
          <w:szCs w:val="22"/>
        </w:rPr>
      </w:pPr>
      <w:r>
        <w:rPr>
          <w:noProof/>
        </w:rPr>
        <w:t>Person</w:t>
      </w:r>
      <w:r>
        <w:rPr>
          <w:noProof/>
        </w:rPr>
        <w:tab/>
      </w:r>
      <w:r>
        <w:rPr>
          <w:noProof/>
        </w:rPr>
        <w:fldChar w:fldCharType="begin"/>
      </w:r>
      <w:r>
        <w:rPr>
          <w:noProof/>
        </w:rPr>
        <w:instrText xml:space="preserve"> PAGEREF _Toc415482188 \h </w:instrText>
      </w:r>
      <w:r>
        <w:rPr>
          <w:noProof/>
        </w:rPr>
      </w:r>
      <w:r>
        <w:rPr>
          <w:noProof/>
        </w:rPr>
        <w:fldChar w:fldCharType="separate"/>
      </w:r>
      <w:r>
        <w:rPr>
          <w:noProof/>
        </w:rPr>
        <w:t>5</w:t>
      </w:r>
      <w:r>
        <w:rPr>
          <w:noProof/>
        </w:rPr>
        <w:fldChar w:fldCharType="end"/>
      </w:r>
    </w:p>
    <w:p w:rsidR="009E708A" w:rsidRDefault="009E708A">
      <w:pPr>
        <w:pStyle w:val="TOC2"/>
        <w:rPr>
          <w:rFonts w:asciiTheme="minorHAnsi" w:eastAsiaTheme="minorEastAsia" w:hAnsiTheme="minorHAnsi" w:cstheme="minorBidi"/>
          <w:noProof/>
          <w:color w:val="auto"/>
          <w:szCs w:val="22"/>
        </w:rPr>
      </w:pPr>
      <w:r>
        <w:rPr>
          <w:noProof/>
        </w:rPr>
        <w:t>PersonnelClass</w:t>
      </w:r>
      <w:r>
        <w:rPr>
          <w:noProof/>
        </w:rPr>
        <w:tab/>
      </w:r>
      <w:r>
        <w:rPr>
          <w:noProof/>
        </w:rPr>
        <w:fldChar w:fldCharType="begin"/>
      </w:r>
      <w:r>
        <w:rPr>
          <w:noProof/>
        </w:rPr>
        <w:instrText xml:space="preserve"> PAGEREF _Toc415482189 \h </w:instrText>
      </w:r>
      <w:r>
        <w:rPr>
          <w:noProof/>
        </w:rPr>
      </w:r>
      <w:r>
        <w:rPr>
          <w:noProof/>
        </w:rPr>
        <w:fldChar w:fldCharType="separate"/>
      </w:r>
      <w:r>
        <w:rPr>
          <w:noProof/>
        </w:rPr>
        <w:t>5</w:t>
      </w:r>
      <w:r>
        <w:rPr>
          <w:noProof/>
        </w:rPr>
        <w:fldChar w:fldCharType="end"/>
      </w:r>
    </w:p>
    <w:p w:rsidR="009E708A" w:rsidRDefault="009E708A">
      <w:pPr>
        <w:pStyle w:val="TOC2"/>
        <w:rPr>
          <w:rFonts w:asciiTheme="minorHAnsi" w:eastAsiaTheme="minorEastAsia" w:hAnsiTheme="minorHAnsi" w:cstheme="minorBidi"/>
          <w:noProof/>
          <w:color w:val="auto"/>
          <w:szCs w:val="22"/>
        </w:rPr>
      </w:pPr>
      <w:r>
        <w:rPr>
          <w:noProof/>
        </w:rPr>
        <w:t>QualificationTestSpecification</w:t>
      </w:r>
      <w:r>
        <w:rPr>
          <w:noProof/>
        </w:rPr>
        <w:tab/>
      </w:r>
      <w:r>
        <w:rPr>
          <w:noProof/>
        </w:rPr>
        <w:fldChar w:fldCharType="begin"/>
      </w:r>
      <w:r>
        <w:rPr>
          <w:noProof/>
        </w:rPr>
        <w:instrText xml:space="preserve"> PAGEREF _Toc415482190 \h </w:instrText>
      </w:r>
      <w:r>
        <w:rPr>
          <w:noProof/>
        </w:rPr>
      </w:r>
      <w:r>
        <w:rPr>
          <w:noProof/>
        </w:rPr>
        <w:fldChar w:fldCharType="separate"/>
      </w:r>
      <w:r>
        <w:rPr>
          <w:noProof/>
        </w:rPr>
        <w:t>5</w:t>
      </w:r>
      <w:r>
        <w:rPr>
          <w:noProof/>
        </w:rPr>
        <w:fldChar w:fldCharType="end"/>
      </w:r>
    </w:p>
    <w:p w:rsidR="009E708A" w:rsidRDefault="009E708A">
      <w:pPr>
        <w:pStyle w:val="TOC1"/>
        <w:rPr>
          <w:rFonts w:asciiTheme="minorHAnsi" w:eastAsiaTheme="minorEastAsia" w:hAnsiTheme="minorHAnsi" w:cstheme="minorBidi"/>
          <w:caps w:val="0"/>
          <w:noProof/>
          <w:color w:val="auto"/>
          <w:szCs w:val="22"/>
        </w:rPr>
      </w:pPr>
      <w:r>
        <w:rPr>
          <w:noProof/>
        </w:rPr>
        <w:t>Element Definitions</w:t>
      </w:r>
      <w:r>
        <w:rPr>
          <w:noProof/>
        </w:rPr>
        <w:tab/>
      </w:r>
      <w:r>
        <w:rPr>
          <w:noProof/>
        </w:rPr>
        <w:fldChar w:fldCharType="begin"/>
      </w:r>
      <w:r>
        <w:rPr>
          <w:noProof/>
        </w:rPr>
        <w:instrText xml:space="preserve"> PAGEREF _Toc415482191 \h </w:instrText>
      </w:r>
      <w:r>
        <w:rPr>
          <w:noProof/>
        </w:rPr>
      </w:r>
      <w:r>
        <w:rPr>
          <w:noProof/>
        </w:rPr>
        <w:fldChar w:fldCharType="separate"/>
      </w:r>
      <w:r>
        <w:rPr>
          <w:noProof/>
        </w:rPr>
        <w:t>6</w:t>
      </w:r>
      <w:r>
        <w:rPr>
          <w:noProof/>
        </w:rPr>
        <w:fldChar w:fldCharType="end"/>
      </w:r>
    </w:p>
    <w:p w:rsidR="009E708A" w:rsidRDefault="009E708A">
      <w:pPr>
        <w:pStyle w:val="TOC1"/>
        <w:rPr>
          <w:rFonts w:asciiTheme="minorHAnsi" w:eastAsiaTheme="minorEastAsia" w:hAnsiTheme="minorHAnsi" w:cstheme="minorBidi"/>
          <w:caps w:val="0"/>
          <w:noProof/>
          <w:color w:val="auto"/>
          <w:szCs w:val="22"/>
        </w:rPr>
      </w:pPr>
      <w:r>
        <w:rPr>
          <w:noProof/>
        </w:rPr>
        <w:t>Transaction Elements</w:t>
      </w:r>
      <w:r>
        <w:rPr>
          <w:noProof/>
        </w:rPr>
        <w:tab/>
      </w:r>
      <w:r>
        <w:rPr>
          <w:noProof/>
        </w:rPr>
        <w:fldChar w:fldCharType="begin"/>
      </w:r>
      <w:r>
        <w:rPr>
          <w:noProof/>
        </w:rPr>
        <w:instrText xml:space="preserve"> PAGEREF _Toc415482192 \h </w:instrText>
      </w:r>
      <w:r>
        <w:rPr>
          <w:noProof/>
        </w:rPr>
      </w:r>
      <w:r>
        <w:rPr>
          <w:noProof/>
        </w:rPr>
        <w:fldChar w:fldCharType="separate"/>
      </w:r>
      <w:r>
        <w:rPr>
          <w:noProof/>
        </w:rPr>
        <w:t>10</w:t>
      </w:r>
      <w:r>
        <w:rPr>
          <w:noProof/>
        </w:rPr>
        <w:fldChar w:fldCharType="end"/>
      </w:r>
    </w:p>
    <w:p w:rsidR="009E708A" w:rsidRDefault="009E708A">
      <w:pPr>
        <w:pStyle w:val="TOC1"/>
        <w:rPr>
          <w:rFonts w:asciiTheme="minorHAnsi" w:eastAsiaTheme="minorEastAsia" w:hAnsiTheme="minorHAnsi" w:cstheme="minorBidi"/>
          <w:caps w:val="0"/>
          <w:noProof/>
          <w:color w:val="auto"/>
          <w:szCs w:val="22"/>
        </w:rPr>
      </w:pPr>
      <w:r>
        <w:rPr>
          <w:noProof/>
        </w:rPr>
        <w:t>Diagram Convention</w:t>
      </w:r>
      <w:r>
        <w:rPr>
          <w:noProof/>
        </w:rPr>
        <w:tab/>
      </w:r>
      <w:r>
        <w:rPr>
          <w:noProof/>
        </w:rPr>
        <w:fldChar w:fldCharType="begin"/>
      </w:r>
      <w:r>
        <w:rPr>
          <w:noProof/>
        </w:rPr>
        <w:instrText xml:space="preserve"> PAGEREF _Toc415482193 \h </w:instrText>
      </w:r>
      <w:r>
        <w:rPr>
          <w:noProof/>
        </w:rPr>
      </w:r>
      <w:r>
        <w:rPr>
          <w:noProof/>
        </w:rPr>
        <w:fldChar w:fldCharType="separate"/>
      </w:r>
      <w:r>
        <w:rPr>
          <w:noProof/>
        </w:rPr>
        <w:t>12</w:t>
      </w:r>
      <w:r>
        <w:rPr>
          <w:noProof/>
        </w:rPr>
        <w:fldChar w:fldCharType="end"/>
      </w:r>
    </w:p>
    <w:p w:rsidR="006A7D00" w:rsidRPr="00BE017C" w:rsidRDefault="00AA22DC">
      <w:pPr>
        <w:pStyle w:val="TOC3"/>
        <w:sectPr w:rsidR="006A7D00" w:rsidRPr="00BE017C">
          <w:headerReference w:type="even" r:id="rId16"/>
          <w:headerReference w:type="default" r:id="rId17"/>
          <w:footerReference w:type="even" r:id="rId18"/>
          <w:footerReference w:type="default" r:id="rId19"/>
          <w:endnotePr>
            <w:numFmt w:val="decimal"/>
          </w:endnotePr>
          <w:pgSz w:w="12240" w:h="15840"/>
          <w:pgMar w:top="1440" w:right="720" w:bottom="1440" w:left="720" w:header="288" w:footer="288" w:gutter="0"/>
          <w:pgNumType w:start="1"/>
          <w:cols w:space="720"/>
        </w:sectPr>
      </w:pPr>
      <w:r w:rsidRPr="00BE017C">
        <w:rPr>
          <w:rFonts w:ascii="Calibri Bold" w:hAnsi="Calibri Bold"/>
          <w:spacing w:val="0"/>
        </w:rPr>
        <w:fldChar w:fldCharType="end"/>
      </w:r>
    </w:p>
    <w:p w:rsidR="006A7D00" w:rsidRPr="00BE017C" w:rsidRDefault="009F7882" w:rsidP="002D3890">
      <w:pPr>
        <w:pStyle w:val="Heading1"/>
      </w:pPr>
      <w:bookmarkStart w:id="0" w:name="_TOC281"/>
      <w:bookmarkStart w:id="1" w:name="_Toc415482184"/>
      <w:bookmarkEnd w:id="0"/>
      <w:r>
        <w:lastRenderedPageBreak/>
        <w:t>Change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40"/>
        <w:gridCol w:w="1710"/>
        <w:gridCol w:w="5040"/>
      </w:tblGrid>
      <w:tr w:rsidR="00B55D23" w:rsidRPr="006E7B52" w:rsidTr="001B5799">
        <w:tc>
          <w:tcPr>
            <w:tcW w:w="1188" w:type="dxa"/>
          </w:tcPr>
          <w:p w:rsidR="00B55D23" w:rsidRPr="006E7B52" w:rsidRDefault="00B55D23" w:rsidP="001B5799">
            <w:pPr>
              <w:rPr>
                <w:b/>
                <w:bCs/>
              </w:rPr>
            </w:pPr>
            <w:bookmarkStart w:id="2" w:name="_TOC335"/>
            <w:bookmarkStart w:id="3" w:name="_Toc105748800"/>
            <w:bookmarkEnd w:id="2"/>
            <w:r w:rsidRPr="006E7B52">
              <w:rPr>
                <w:b/>
                <w:bCs/>
              </w:rPr>
              <w:t>Change</w:t>
            </w:r>
          </w:p>
        </w:tc>
        <w:tc>
          <w:tcPr>
            <w:tcW w:w="1440" w:type="dxa"/>
          </w:tcPr>
          <w:p w:rsidR="00B55D23" w:rsidRPr="006E7B52" w:rsidRDefault="00B55D23" w:rsidP="001B5799">
            <w:pPr>
              <w:rPr>
                <w:b/>
                <w:bCs/>
              </w:rPr>
            </w:pPr>
            <w:r w:rsidRPr="006E7B52">
              <w:rPr>
                <w:b/>
                <w:bCs/>
              </w:rPr>
              <w:t>Date</w:t>
            </w:r>
          </w:p>
        </w:tc>
        <w:tc>
          <w:tcPr>
            <w:tcW w:w="1710" w:type="dxa"/>
          </w:tcPr>
          <w:p w:rsidR="00B55D23" w:rsidRPr="006E7B52" w:rsidRDefault="00B55D23" w:rsidP="001B5799">
            <w:pPr>
              <w:rPr>
                <w:b/>
                <w:bCs/>
              </w:rPr>
            </w:pPr>
            <w:r w:rsidRPr="006E7B52">
              <w:rPr>
                <w:b/>
                <w:bCs/>
              </w:rPr>
              <w:t>Person</w:t>
            </w:r>
          </w:p>
        </w:tc>
        <w:tc>
          <w:tcPr>
            <w:tcW w:w="5040" w:type="dxa"/>
          </w:tcPr>
          <w:p w:rsidR="00B55D23" w:rsidRPr="006E7B52" w:rsidRDefault="00B55D23" w:rsidP="001B5799">
            <w:pPr>
              <w:rPr>
                <w:b/>
                <w:bCs/>
              </w:rPr>
            </w:pPr>
            <w:r w:rsidRPr="006E7B52">
              <w:rPr>
                <w:b/>
                <w:bCs/>
              </w:rPr>
              <w:t>Description</w:t>
            </w:r>
          </w:p>
        </w:tc>
      </w:tr>
      <w:tr w:rsidR="00B55D23" w:rsidRPr="006E7B52" w:rsidTr="001B5799">
        <w:tc>
          <w:tcPr>
            <w:tcW w:w="1188" w:type="dxa"/>
            <w:vAlign w:val="center"/>
          </w:tcPr>
          <w:p w:rsidR="00B55D23" w:rsidRPr="006E7B52" w:rsidRDefault="00B55D23" w:rsidP="001B5799">
            <w:r w:rsidRPr="006E7B52">
              <w:t>V01</w:t>
            </w:r>
          </w:p>
        </w:tc>
        <w:tc>
          <w:tcPr>
            <w:tcW w:w="1440" w:type="dxa"/>
            <w:vAlign w:val="center"/>
          </w:tcPr>
          <w:p w:rsidR="00B55D23" w:rsidRPr="006E7B52" w:rsidRDefault="00B55D23" w:rsidP="001B5799">
            <w:r w:rsidRPr="006E7B52">
              <w:t>7 April 2002</w:t>
            </w:r>
          </w:p>
        </w:tc>
        <w:tc>
          <w:tcPr>
            <w:tcW w:w="1710" w:type="dxa"/>
            <w:vAlign w:val="center"/>
          </w:tcPr>
          <w:p w:rsidR="00B55D23" w:rsidRPr="006E7B52" w:rsidRDefault="00B55D23" w:rsidP="001B5799">
            <w:r w:rsidRPr="006E7B52">
              <w:t>Dennis Brandl</w:t>
            </w:r>
          </w:p>
          <w:p w:rsidR="00B55D23" w:rsidRPr="006E7B52" w:rsidRDefault="00B55D23" w:rsidP="001B5799">
            <w:smartTag w:uri="urn:schemas-microsoft-com:office:smarttags" w:element="PersonName">
              <w:r w:rsidRPr="006E7B52">
                <w:t>Dave Emerson</w:t>
              </w:r>
            </w:smartTag>
          </w:p>
        </w:tc>
        <w:tc>
          <w:tcPr>
            <w:tcW w:w="5040" w:type="dxa"/>
            <w:vAlign w:val="center"/>
          </w:tcPr>
          <w:p w:rsidR="00B55D23" w:rsidRPr="006E7B52" w:rsidRDefault="00B55D23" w:rsidP="001B5799">
            <w:r w:rsidRPr="006E7B52">
              <w:t>Initial release</w:t>
            </w:r>
          </w:p>
        </w:tc>
      </w:tr>
      <w:tr w:rsidR="00B55D23" w:rsidRPr="006E7B52" w:rsidTr="001B5799">
        <w:tc>
          <w:tcPr>
            <w:tcW w:w="1188" w:type="dxa"/>
            <w:vAlign w:val="center"/>
          </w:tcPr>
          <w:p w:rsidR="00B55D23" w:rsidRPr="006E7B52" w:rsidRDefault="00B55D23" w:rsidP="001B5799">
            <w:r w:rsidRPr="006E7B52">
              <w:t>V02</w:t>
            </w:r>
          </w:p>
        </w:tc>
        <w:tc>
          <w:tcPr>
            <w:tcW w:w="1440" w:type="dxa"/>
            <w:vAlign w:val="center"/>
          </w:tcPr>
          <w:p w:rsidR="00B55D23" w:rsidRPr="006E7B52" w:rsidRDefault="00B55D23" w:rsidP="001B5799">
            <w:r w:rsidRPr="006E7B52">
              <w:t>23 Sept 2003</w:t>
            </w:r>
          </w:p>
        </w:tc>
        <w:tc>
          <w:tcPr>
            <w:tcW w:w="1710" w:type="dxa"/>
            <w:vAlign w:val="center"/>
          </w:tcPr>
          <w:p w:rsidR="00B55D23" w:rsidRPr="006E7B52" w:rsidRDefault="00B55D23" w:rsidP="001B5799">
            <w:r w:rsidRPr="006E7B52">
              <w:t>Dennis Brandl</w:t>
            </w:r>
          </w:p>
          <w:p w:rsidR="00B55D23" w:rsidRPr="006E7B52" w:rsidRDefault="00B55D23" w:rsidP="001B5799">
            <w:smartTag w:uri="urn:schemas-microsoft-com:office:smarttags" w:element="PersonName">
              <w:r w:rsidRPr="006E7B52">
                <w:t>Dave Emerson</w:t>
              </w:r>
            </w:smartTag>
          </w:p>
        </w:tc>
        <w:tc>
          <w:tcPr>
            <w:tcW w:w="5040" w:type="dxa"/>
            <w:vAlign w:val="center"/>
          </w:tcPr>
          <w:p w:rsidR="00B55D23" w:rsidRPr="006E7B52" w:rsidRDefault="00B55D23" w:rsidP="00B55D23">
            <w:pPr>
              <w:numPr>
                <w:ilvl w:val="0"/>
                <w:numId w:val="49"/>
              </w:numPr>
              <w:spacing w:before="0" w:after="0"/>
            </w:pPr>
            <w:r w:rsidRPr="006E7B52">
              <w:t>Added Location to person,  Changed ##any to "Any" element of type "</w:t>
            </w:r>
            <w:proofErr w:type="spellStart"/>
            <w:r w:rsidRPr="006E7B52">
              <w:t>AnyType</w:t>
            </w:r>
            <w:proofErr w:type="spellEnd"/>
            <w:r w:rsidRPr="006E7B52">
              <w:t>"</w:t>
            </w:r>
          </w:p>
        </w:tc>
      </w:tr>
      <w:tr w:rsidR="00B55D23" w:rsidRPr="006E7B52" w:rsidTr="001B5799">
        <w:tc>
          <w:tcPr>
            <w:tcW w:w="1188" w:type="dxa"/>
            <w:vAlign w:val="center"/>
          </w:tcPr>
          <w:p w:rsidR="00B55D23" w:rsidRPr="006E7B52" w:rsidRDefault="00B55D23" w:rsidP="001B5799">
            <w:r w:rsidRPr="006E7B52">
              <w:t>V03</w:t>
            </w:r>
          </w:p>
        </w:tc>
        <w:tc>
          <w:tcPr>
            <w:tcW w:w="1440" w:type="dxa"/>
            <w:vAlign w:val="center"/>
          </w:tcPr>
          <w:p w:rsidR="00B55D23" w:rsidRPr="006E7B52" w:rsidRDefault="00B55D23" w:rsidP="001B5799">
            <w:r w:rsidRPr="006E7B52">
              <w:t>26 Aug 2005</w:t>
            </w:r>
          </w:p>
        </w:tc>
        <w:tc>
          <w:tcPr>
            <w:tcW w:w="1710" w:type="dxa"/>
            <w:vAlign w:val="center"/>
          </w:tcPr>
          <w:p w:rsidR="00B55D23" w:rsidRPr="006E7B52" w:rsidRDefault="00B55D23" w:rsidP="001B5799">
            <w:r w:rsidRPr="006E7B52">
              <w:t>Dennis Brandl</w:t>
            </w:r>
          </w:p>
          <w:p w:rsidR="00B55D23" w:rsidRPr="006E7B52" w:rsidRDefault="00B55D23" w:rsidP="001B5799">
            <w:smartTag w:uri="urn:schemas-microsoft-com:office:smarttags" w:element="PersonName">
              <w:r w:rsidRPr="006E7B52">
                <w:t>Dave Emerson</w:t>
              </w:r>
            </w:smartTag>
          </w:p>
        </w:tc>
        <w:tc>
          <w:tcPr>
            <w:tcW w:w="5040" w:type="dxa"/>
            <w:vAlign w:val="center"/>
          </w:tcPr>
          <w:p w:rsidR="00B55D23" w:rsidRPr="006E7B52" w:rsidRDefault="00B55D23" w:rsidP="00B55D23">
            <w:pPr>
              <w:numPr>
                <w:ilvl w:val="0"/>
                <w:numId w:val="49"/>
              </w:numPr>
              <w:spacing w:before="0"/>
            </w:pPr>
            <w:r w:rsidRPr="006E7B52">
              <w:t xml:space="preserve">Added substitution groups.  One group added just before each </w:t>
            </w:r>
            <w:proofErr w:type="gramStart"/>
            <w:r w:rsidRPr="006E7B52">
              <w:t>Any</w:t>
            </w:r>
            <w:proofErr w:type="gramEnd"/>
            <w:r w:rsidRPr="006E7B52">
              <w:t xml:space="preserve"> element.</w:t>
            </w:r>
          </w:p>
        </w:tc>
      </w:tr>
      <w:tr w:rsidR="00B55D23" w:rsidRPr="006E7B52" w:rsidTr="001B5799">
        <w:tc>
          <w:tcPr>
            <w:tcW w:w="1188" w:type="dxa"/>
            <w:vAlign w:val="center"/>
          </w:tcPr>
          <w:p w:rsidR="00B55D23" w:rsidRPr="006E7B52" w:rsidRDefault="00B55D23" w:rsidP="001B5799">
            <w:r w:rsidRPr="006E7B52">
              <w:t>V0301</w:t>
            </w:r>
          </w:p>
        </w:tc>
        <w:tc>
          <w:tcPr>
            <w:tcW w:w="1440" w:type="dxa"/>
            <w:vAlign w:val="center"/>
          </w:tcPr>
          <w:p w:rsidR="00B55D23" w:rsidRPr="006E7B52" w:rsidRDefault="00B55D23" w:rsidP="001B5799">
            <w:r w:rsidRPr="006E7B52">
              <w:t>29 Dec 2005</w:t>
            </w:r>
          </w:p>
        </w:tc>
        <w:tc>
          <w:tcPr>
            <w:tcW w:w="1710" w:type="dxa"/>
            <w:vAlign w:val="center"/>
          </w:tcPr>
          <w:p w:rsidR="00B55D23" w:rsidRPr="006E7B52" w:rsidRDefault="00B55D23" w:rsidP="001B5799">
            <w:r w:rsidRPr="006E7B52">
              <w:t>Dennis Brandl</w:t>
            </w:r>
          </w:p>
        </w:tc>
        <w:tc>
          <w:tcPr>
            <w:tcW w:w="5040" w:type="dxa"/>
            <w:vAlign w:val="center"/>
          </w:tcPr>
          <w:p w:rsidR="00B55D23" w:rsidRPr="006E7B52" w:rsidRDefault="00B55D23" w:rsidP="00B55D23">
            <w:pPr>
              <w:numPr>
                <w:ilvl w:val="0"/>
                <w:numId w:val="49"/>
              </w:numPr>
              <w:spacing w:before="0"/>
            </w:pPr>
            <w:r w:rsidRPr="006E7B52">
              <w:t>Only changed version to v0301</w:t>
            </w:r>
          </w:p>
        </w:tc>
      </w:tr>
      <w:tr w:rsidR="00B55D23" w:rsidRPr="006E7B52" w:rsidTr="001B5799">
        <w:tc>
          <w:tcPr>
            <w:tcW w:w="1188" w:type="dxa"/>
            <w:vAlign w:val="center"/>
          </w:tcPr>
          <w:p w:rsidR="00B55D23" w:rsidRPr="006E7B52" w:rsidRDefault="00B55D23" w:rsidP="001B5799">
            <w:r w:rsidRPr="006E7B52">
              <w:t>V04</w:t>
            </w:r>
          </w:p>
        </w:tc>
        <w:tc>
          <w:tcPr>
            <w:tcW w:w="1440" w:type="dxa"/>
            <w:vAlign w:val="center"/>
          </w:tcPr>
          <w:p w:rsidR="00B55D23" w:rsidRPr="006E7B52" w:rsidRDefault="00B55D23" w:rsidP="001B5799">
            <w:r w:rsidRPr="006E7B52">
              <w:t>04 June 2007</w:t>
            </w:r>
          </w:p>
        </w:tc>
        <w:tc>
          <w:tcPr>
            <w:tcW w:w="1710" w:type="dxa"/>
            <w:vAlign w:val="center"/>
          </w:tcPr>
          <w:p w:rsidR="00B55D23" w:rsidRPr="006E7B52" w:rsidRDefault="00B55D23" w:rsidP="001B5799">
            <w:r w:rsidRPr="006E7B52">
              <w:t>Dennis Brandl</w:t>
            </w:r>
          </w:p>
        </w:tc>
        <w:tc>
          <w:tcPr>
            <w:tcW w:w="5040" w:type="dxa"/>
            <w:vAlign w:val="center"/>
          </w:tcPr>
          <w:p w:rsidR="00B55D23" w:rsidRPr="006E7B52" w:rsidRDefault="00B55D23" w:rsidP="00B55D23">
            <w:pPr>
              <w:numPr>
                <w:ilvl w:val="0"/>
                <w:numId w:val="49"/>
              </w:numPr>
              <w:spacing w:before="0"/>
            </w:pPr>
            <w:r w:rsidRPr="006E7B52">
              <w:t>Added transaction elements</w:t>
            </w:r>
          </w:p>
        </w:tc>
      </w:tr>
      <w:tr w:rsidR="00B55D23" w:rsidRPr="006E7B52" w:rsidTr="001B5799">
        <w:tc>
          <w:tcPr>
            <w:tcW w:w="1188" w:type="dxa"/>
            <w:vAlign w:val="center"/>
          </w:tcPr>
          <w:p w:rsidR="00B55D23" w:rsidRPr="006E7B52" w:rsidRDefault="00B55D23" w:rsidP="001B5799">
            <w:r w:rsidRPr="006E7B52">
              <w:t>V0401</w:t>
            </w:r>
          </w:p>
        </w:tc>
        <w:tc>
          <w:tcPr>
            <w:tcW w:w="1440" w:type="dxa"/>
            <w:vAlign w:val="center"/>
          </w:tcPr>
          <w:p w:rsidR="00B55D23" w:rsidRPr="006E7B52" w:rsidRDefault="00B55D23" w:rsidP="001B5799">
            <w:r w:rsidRPr="006E7B52">
              <w:t>Oct 2008</w:t>
            </w:r>
          </w:p>
        </w:tc>
        <w:tc>
          <w:tcPr>
            <w:tcW w:w="1710" w:type="dxa"/>
            <w:vAlign w:val="center"/>
          </w:tcPr>
          <w:p w:rsidR="00B55D23" w:rsidRPr="006E7B52" w:rsidRDefault="00B55D23" w:rsidP="001B5799">
            <w:r w:rsidRPr="006E7B52">
              <w:t>Dennis Brandl</w:t>
            </w:r>
          </w:p>
        </w:tc>
        <w:tc>
          <w:tcPr>
            <w:tcW w:w="5040" w:type="dxa"/>
            <w:vAlign w:val="center"/>
          </w:tcPr>
          <w:p w:rsidR="00B55D23" w:rsidRPr="006E7B52" w:rsidRDefault="00B55D23" w:rsidP="00B55D23">
            <w:pPr>
              <w:numPr>
                <w:ilvl w:val="0"/>
                <w:numId w:val="49"/>
              </w:numPr>
              <w:spacing w:before="0"/>
            </w:pPr>
            <w:r w:rsidRPr="006E7B52">
              <w:t>Changed Version number</w:t>
            </w:r>
          </w:p>
        </w:tc>
      </w:tr>
      <w:tr w:rsidR="00B55D23" w:rsidRPr="006E7B52" w:rsidTr="001B5799">
        <w:tc>
          <w:tcPr>
            <w:tcW w:w="1188" w:type="dxa"/>
            <w:vAlign w:val="center"/>
          </w:tcPr>
          <w:p w:rsidR="00B55D23" w:rsidRPr="006E7B52" w:rsidRDefault="00B55D23" w:rsidP="001B5799">
            <w:r>
              <w:t>V0500</w:t>
            </w:r>
          </w:p>
        </w:tc>
        <w:tc>
          <w:tcPr>
            <w:tcW w:w="1440" w:type="dxa"/>
            <w:vAlign w:val="center"/>
          </w:tcPr>
          <w:p w:rsidR="00B55D23" w:rsidRPr="006E7B52" w:rsidRDefault="00B55D23" w:rsidP="001B5799">
            <w:r>
              <w:t>Mar 2011</w:t>
            </w:r>
          </w:p>
        </w:tc>
        <w:tc>
          <w:tcPr>
            <w:tcW w:w="1710" w:type="dxa"/>
            <w:vAlign w:val="center"/>
          </w:tcPr>
          <w:p w:rsidR="00B55D23" w:rsidRPr="006E7B52" w:rsidRDefault="00B55D23" w:rsidP="001B5799">
            <w:r>
              <w:t>Dennis Brandl</w:t>
            </w:r>
          </w:p>
        </w:tc>
        <w:tc>
          <w:tcPr>
            <w:tcW w:w="5040" w:type="dxa"/>
            <w:vAlign w:val="center"/>
          </w:tcPr>
          <w:p w:rsidR="00B55D23" w:rsidRDefault="00B55D23" w:rsidP="00B55D23">
            <w:pPr>
              <w:numPr>
                <w:ilvl w:val="0"/>
                <w:numId w:val="49"/>
              </w:numPr>
              <w:spacing w:before="0"/>
            </w:pPr>
            <w:r>
              <w:t>Updated for ISA 95.02-2010</w:t>
            </w:r>
          </w:p>
          <w:p w:rsidR="00B55D23" w:rsidRPr="006E7B52" w:rsidRDefault="00B55D23" w:rsidP="00B55D23">
            <w:pPr>
              <w:numPr>
                <w:ilvl w:val="0"/>
                <w:numId w:val="49"/>
              </w:numPr>
              <w:spacing w:before="0"/>
            </w:pPr>
            <w:r>
              <w:t>Removed ##any elements</w:t>
            </w:r>
          </w:p>
        </w:tc>
      </w:tr>
      <w:tr w:rsidR="00B55D23" w:rsidRPr="006E7B52" w:rsidTr="001B5799">
        <w:tc>
          <w:tcPr>
            <w:tcW w:w="1188" w:type="dxa"/>
            <w:vAlign w:val="center"/>
          </w:tcPr>
          <w:p w:rsidR="00B55D23" w:rsidRDefault="00B55D23" w:rsidP="001B5799">
            <w:r>
              <w:t>V0600</w:t>
            </w:r>
          </w:p>
        </w:tc>
        <w:tc>
          <w:tcPr>
            <w:tcW w:w="1440" w:type="dxa"/>
            <w:vAlign w:val="center"/>
          </w:tcPr>
          <w:p w:rsidR="00B55D23" w:rsidRDefault="00B55D23" w:rsidP="001B5799">
            <w:r>
              <w:t>Aug 2012</w:t>
            </w:r>
          </w:p>
        </w:tc>
        <w:tc>
          <w:tcPr>
            <w:tcW w:w="1710" w:type="dxa"/>
            <w:vAlign w:val="center"/>
          </w:tcPr>
          <w:p w:rsidR="00B55D23" w:rsidRDefault="00B55D23" w:rsidP="001B5799">
            <w:r>
              <w:t>D. Brandl</w:t>
            </w:r>
          </w:p>
        </w:tc>
        <w:tc>
          <w:tcPr>
            <w:tcW w:w="5040" w:type="dxa"/>
            <w:vAlign w:val="center"/>
          </w:tcPr>
          <w:p w:rsidR="00B55D23" w:rsidRDefault="00B55D23" w:rsidP="001B5799">
            <w:r>
              <w:t>Updated MESA Copyright</w:t>
            </w:r>
          </w:p>
        </w:tc>
      </w:tr>
      <w:tr w:rsidR="00DF0B19" w:rsidRPr="006E7B52" w:rsidTr="001B5799">
        <w:tc>
          <w:tcPr>
            <w:tcW w:w="1188" w:type="dxa"/>
            <w:vAlign w:val="center"/>
          </w:tcPr>
          <w:p w:rsidR="00DF0B19" w:rsidRDefault="0012515B" w:rsidP="001B5799">
            <w:r>
              <w:t>V0700</w:t>
            </w:r>
          </w:p>
        </w:tc>
        <w:tc>
          <w:tcPr>
            <w:tcW w:w="1440" w:type="dxa"/>
            <w:vAlign w:val="center"/>
          </w:tcPr>
          <w:p w:rsidR="00DF0B19" w:rsidRDefault="0012515B" w:rsidP="001B5799">
            <w:r>
              <w:t>Aug 2016</w:t>
            </w:r>
          </w:p>
        </w:tc>
        <w:tc>
          <w:tcPr>
            <w:tcW w:w="1710" w:type="dxa"/>
            <w:vAlign w:val="center"/>
          </w:tcPr>
          <w:p w:rsidR="00DF0B19" w:rsidRDefault="00DF0B19" w:rsidP="001B5799">
            <w:r>
              <w:t>D. Brandl</w:t>
            </w:r>
          </w:p>
        </w:tc>
        <w:tc>
          <w:tcPr>
            <w:tcW w:w="5040" w:type="dxa"/>
            <w:vAlign w:val="center"/>
          </w:tcPr>
          <w:p w:rsidR="00DF0B19" w:rsidRDefault="00DF0B19" w:rsidP="001B5799">
            <w:r>
              <w:t>Updated version number only</w:t>
            </w:r>
          </w:p>
        </w:tc>
      </w:tr>
    </w:tbl>
    <w:p w:rsidR="00B55D23" w:rsidRPr="006E7B52" w:rsidRDefault="00B55D23" w:rsidP="00B55D23"/>
    <w:p w:rsidR="00B55D23" w:rsidRPr="006E7B52" w:rsidRDefault="00B55D23" w:rsidP="00B55D23"/>
    <w:p w:rsidR="00B55D23" w:rsidRPr="006E7B52" w:rsidRDefault="00B55D23" w:rsidP="00B55D23">
      <w:pPr>
        <w:autoSpaceDE w:val="0"/>
        <w:autoSpaceDN w:val="0"/>
        <w:adjustRightInd w:val="0"/>
        <w:rPr>
          <w:rFonts w:cs="Arial"/>
          <w:sz w:val="18"/>
        </w:rPr>
      </w:pPr>
    </w:p>
    <w:p w:rsidR="00B55D23" w:rsidRPr="006E7B52" w:rsidRDefault="00B55D23" w:rsidP="00B55D23">
      <w:pPr>
        <w:sectPr w:rsidR="00B55D23" w:rsidRPr="006E7B52" w:rsidSect="00B55D23">
          <w:pgSz w:w="12240" w:h="15840"/>
          <w:pgMar w:top="1440" w:right="1440" w:bottom="1440" w:left="1440" w:header="288" w:footer="288" w:gutter="0"/>
          <w:cols w:space="720"/>
          <w:docGrid w:linePitch="299"/>
        </w:sectPr>
      </w:pPr>
    </w:p>
    <w:p w:rsidR="00B55D23" w:rsidRPr="006E7B52" w:rsidRDefault="00B55D23" w:rsidP="00B55D23">
      <w:pPr>
        <w:pStyle w:val="Heading1"/>
        <w:tabs>
          <w:tab w:val="num" w:pos="432"/>
        </w:tabs>
        <w:spacing w:before="240" w:after="60" w:line="240" w:lineRule="auto"/>
        <w:ind w:left="432" w:hanging="432"/>
      </w:pPr>
      <w:bookmarkStart w:id="4" w:name="_Toc333477058"/>
      <w:bookmarkStart w:id="5" w:name="_Toc415482185"/>
      <w:r w:rsidRPr="006E7B52">
        <w:lastRenderedPageBreak/>
        <w:t>Schema Scope</w:t>
      </w:r>
      <w:bookmarkEnd w:id="4"/>
      <w:bookmarkEnd w:id="5"/>
    </w:p>
    <w:p w:rsidR="00B55D23" w:rsidRPr="006E7B52" w:rsidRDefault="00B55D23" w:rsidP="00B55D23">
      <w:r w:rsidRPr="006E7B52">
        <w:t xml:space="preserve">This document defines the information about persons, personnel class, and qualification tests that may be exchanged between business systems and manufacturing operations systems.  This information is based on the data models and attributes defined in the ANSI/ISA 95 Enterprise/Control System Integration standard. Contact ISA (The Instrumentation, System, and Automation Society) for copies of the standard. Additional information on the standard is available at </w:t>
      </w:r>
      <w:hyperlink r:id="rId20" w:history="1">
        <w:r w:rsidRPr="006E7B52">
          <w:rPr>
            <w:rStyle w:val="Hyperlink"/>
            <w:rFonts w:eastAsia="ヒラギノ角ゴ Pro W3"/>
          </w:rPr>
          <w:t>www.isa.org</w:t>
        </w:r>
      </w:hyperlink>
      <w:r w:rsidRPr="006E7B52">
        <w:t xml:space="preserve">. </w:t>
      </w:r>
    </w:p>
    <w:p w:rsidR="00B55D23" w:rsidRPr="006E7B52" w:rsidRDefault="00B55D23" w:rsidP="00B55D23">
      <w:pPr>
        <w:pStyle w:val="Heading2"/>
        <w:numPr>
          <w:ilvl w:val="1"/>
          <w:numId w:val="0"/>
        </w:numPr>
        <w:tabs>
          <w:tab w:val="num" w:pos="576"/>
        </w:tabs>
        <w:spacing w:before="240" w:after="60" w:line="240" w:lineRule="auto"/>
        <w:ind w:left="576" w:hanging="576"/>
      </w:pPr>
      <w:bookmarkStart w:id="6" w:name="_Toc333477059"/>
      <w:bookmarkStart w:id="7" w:name="_Toc415482186"/>
      <w:r w:rsidRPr="006E7B52">
        <w:t>Key Information Assumptions</w:t>
      </w:r>
      <w:bookmarkEnd w:id="6"/>
      <w:bookmarkEnd w:id="7"/>
    </w:p>
    <w:p w:rsidR="00B55D23" w:rsidRPr="006E7B52" w:rsidRDefault="00B55D23" w:rsidP="00B55D23">
      <w:r w:rsidRPr="006E7B52">
        <w:t xml:space="preserve">The data represented in these schemas is derived from the UML model below.  This model is defined in the ANSI/ISA 95 standard.  The information model in the model below is not hierarchical, so the key assumption is that the information may be accessed from any of three starting points: personnel class, person, or qualification test, as identified by the dotted collections in the figure. </w:t>
      </w:r>
    </w:p>
    <w:p w:rsidR="00B55D23" w:rsidRPr="006E7B52" w:rsidRDefault="00B55D23" w:rsidP="00B55D23"/>
    <w:p w:rsidR="00B55D23" w:rsidRPr="006E7B52" w:rsidRDefault="00B55D23" w:rsidP="00B55D23">
      <w:pPr>
        <w:jc w:val="center"/>
      </w:pPr>
      <w:bookmarkStart w:id="8" w:name="_GoBack"/>
      <w:bookmarkEnd w:id="8"/>
      <w:r>
        <w:rPr>
          <w:noProof/>
        </w:rPr>
        <w:drawing>
          <wp:inline distT="0" distB="0" distL="0" distR="0" wp14:anchorId="6BB2C06E" wp14:editId="438D1D4B">
            <wp:extent cx="5437505" cy="4726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37505" cy="4726940"/>
                    </a:xfrm>
                    <a:prstGeom prst="rect">
                      <a:avLst/>
                    </a:prstGeom>
                    <a:noFill/>
                    <a:ln>
                      <a:noFill/>
                    </a:ln>
                  </pic:spPr>
                </pic:pic>
              </a:graphicData>
            </a:graphic>
          </wp:inline>
        </w:drawing>
      </w:r>
    </w:p>
    <w:p w:rsidR="00B55D23" w:rsidRPr="006E7B52" w:rsidRDefault="00B55D23" w:rsidP="00B55D23">
      <w:pPr>
        <w:jc w:val="center"/>
      </w:pPr>
      <w:r w:rsidRPr="006E7B52">
        <w:t>Model of Exchanged Personnel Information</w:t>
      </w:r>
    </w:p>
    <w:p w:rsidR="00B55D23" w:rsidRPr="006E7B52" w:rsidRDefault="00B55D23" w:rsidP="00B55D23"/>
    <w:p w:rsidR="00B55D23" w:rsidRPr="006E7B52" w:rsidRDefault="00B55D23" w:rsidP="00B55D23">
      <w:r w:rsidRPr="006E7B52">
        <w:t>This schema uses a common schema for definition of elements that are used in multiple schemas, such as ID, Description, and Value.  See the document defining the Common schema for definition of the common elements.</w:t>
      </w:r>
    </w:p>
    <w:p w:rsidR="00B55D23" w:rsidRPr="006E7B52" w:rsidRDefault="00B55D23" w:rsidP="00B55D23">
      <w:pPr>
        <w:pStyle w:val="Heading2"/>
        <w:numPr>
          <w:ilvl w:val="1"/>
          <w:numId w:val="0"/>
        </w:numPr>
        <w:tabs>
          <w:tab w:val="num" w:pos="576"/>
        </w:tabs>
        <w:spacing w:before="240" w:after="60" w:line="240" w:lineRule="auto"/>
        <w:ind w:left="576" w:hanging="576"/>
      </w:pPr>
      <w:bookmarkStart w:id="9" w:name="_Toc333477060"/>
      <w:bookmarkStart w:id="10" w:name="_Toc415482187"/>
      <w:proofErr w:type="spellStart"/>
      <w:r w:rsidRPr="006E7B52">
        <w:lastRenderedPageBreak/>
        <w:t>PersonnelInformation</w:t>
      </w:r>
      <w:bookmarkEnd w:id="9"/>
      <w:bookmarkEnd w:id="10"/>
      <w:proofErr w:type="spellEnd"/>
    </w:p>
    <w:p w:rsidR="00B55D23" w:rsidRPr="006E7B52" w:rsidRDefault="00B55D23" w:rsidP="00B55D23">
      <w:r w:rsidRPr="006E7B52">
        <w:t xml:space="preserve">The main structuring element of the schema definition is </w:t>
      </w:r>
      <w:proofErr w:type="spellStart"/>
      <w:r w:rsidRPr="006E7B52">
        <w:t>PersonnelInformation</w:t>
      </w:r>
      <w:proofErr w:type="spellEnd"/>
      <w:r w:rsidRPr="006E7B52">
        <w:t xml:space="preserve">.  </w:t>
      </w:r>
      <w:proofErr w:type="spellStart"/>
      <w:r w:rsidRPr="006E7B52">
        <w:t>PersonnelInformation</w:t>
      </w:r>
      <w:proofErr w:type="spellEnd"/>
      <w:r w:rsidRPr="006E7B52">
        <w:t xml:space="preserve"> contains definitions of personnel classes, persons, and qualification test specifications. </w:t>
      </w:r>
    </w:p>
    <w:p w:rsidR="00B55D23" w:rsidRPr="006E7B52" w:rsidRDefault="00B55D23" w:rsidP="00B55D23">
      <w:pPr>
        <w:pStyle w:val="Heading2"/>
        <w:numPr>
          <w:ilvl w:val="1"/>
          <w:numId w:val="0"/>
        </w:numPr>
        <w:tabs>
          <w:tab w:val="num" w:pos="576"/>
        </w:tabs>
        <w:spacing w:before="240" w:after="60" w:line="240" w:lineRule="auto"/>
        <w:ind w:left="576" w:hanging="576"/>
      </w:pPr>
      <w:bookmarkStart w:id="11" w:name="_Toc333477061"/>
      <w:bookmarkStart w:id="12" w:name="_Toc415482188"/>
      <w:r w:rsidRPr="006E7B52">
        <w:t>Person</w:t>
      </w:r>
      <w:bookmarkEnd w:id="11"/>
      <w:bookmarkEnd w:id="12"/>
    </w:p>
    <w:p w:rsidR="00B55D23" w:rsidRPr="006E7B52" w:rsidRDefault="00B55D23" w:rsidP="00B55D23">
      <w:r w:rsidRPr="006E7B52">
        <w:t>A person represents a specifically identified individual.   A person may be a member of zero or more personnel classes.  Person elements may be used to contain information about specific personnel.  It may also include the definition of qualification test results.  It may include the list of personnel classes the person belongs to and the list of qualification test specifications associated with properties.</w:t>
      </w:r>
    </w:p>
    <w:p w:rsidR="00B55D23" w:rsidRPr="006E7B52" w:rsidRDefault="00B55D23" w:rsidP="00B55D23">
      <w:pPr>
        <w:pStyle w:val="Heading2"/>
        <w:numPr>
          <w:ilvl w:val="1"/>
          <w:numId w:val="0"/>
        </w:numPr>
        <w:tabs>
          <w:tab w:val="num" w:pos="576"/>
        </w:tabs>
        <w:spacing w:before="240" w:after="60" w:line="240" w:lineRule="auto"/>
        <w:ind w:left="576" w:hanging="576"/>
      </w:pPr>
      <w:bookmarkStart w:id="13" w:name="_Toc333477062"/>
      <w:bookmarkStart w:id="14" w:name="_Toc415482189"/>
      <w:proofErr w:type="spellStart"/>
      <w:r w:rsidRPr="006E7B52">
        <w:t>PersonnelClass</w:t>
      </w:r>
      <w:bookmarkEnd w:id="13"/>
      <w:bookmarkEnd w:id="14"/>
      <w:proofErr w:type="spellEnd"/>
    </w:p>
    <w:p w:rsidR="00B55D23" w:rsidRPr="006E7B52" w:rsidRDefault="00B55D23" w:rsidP="00B55D23">
      <w:r w:rsidRPr="006E7B52">
        <w:t>A personnel class is a means to describe a grouping of persons with similar characteristics for purposes of scheduling and planning.  Any person may be a member of zero or more personnel classes.  Examples of personnel classes are “Cook Machine Mechanics”, “Slicing Machine Operators”, “Cat-Cracker Operator”, and “Zipper Line Inspectors”.</w:t>
      </w:r>
    </w:p>
    <w:p w:rsidR="00B55D23" w:rsidRPr="006E7B52" w:rsidRDefault="00B55D23" w:rsidP="00B55D23">
      <w:proofErr w:type="spellStart"/>
      <w:r w:rsidRPr="006E7B52">
        <w:t>PersonnelClass</w:t>
      </w:r>
      <w:proofErr w:type="spellEnd"/>
      <w:r w:rsidRPr="006E7B52">
        <w:t xml:space="preserve"> information may be used to contain information about personnel classes.  It may contain the list of persons belonging to a class and the list of qualification test specifications associated with personnel class properties.</w:t>
      </w:r>
    </w:p>
    <w:p w:rsidR="00B55D23" w:rsidRPr="006E7B52" w:rsidRDefault="00B55D23" w:rsidP="00B55D23">
      <w:pPr>
        <w:pStyle w:val="Heading2"/>
        <w:numPr>
          <w:ilvl w:val="1"/>
          <w:numId w:val="0"/>
        </w:numPr>
        <w:tabs>
          <w:tab w:val="num" w:pos="576"/>
        </w:tabs>
        <w:spacing w:before="240" w:after="60" w:line="240" w:lineRule="auto"/>
        <w:ind w:left="576" w:hanging="576"/>
      </w:pPr>
      <w:bookmarkStart w:id="15" w:name="_Toc333477063"/>
      <w:bookmarkStart w:id="16" w:name="_Toc415482190"/>
      <w:proofErr w:type="spellStart"/>
      <w:r w:rsidRPr="006E7B52">
        <w:t>QualificationTestSpecification</w:t>
      </w:r>
      <w:bookmarkEnd w:id="15"/>
      <w:bookmarkEnd w:id="16"/>
      <w:proofErr w:type="spellEnd"/>
    </w:p>
    <w:p w:rsidR="00B55D23" w:rsidRPr="006E7B52" w:rsidRDefault="00B55D23" w:rsidP="00B55D23">
      <w:r w:rsidRPr="006E7B52">
        <w:t xml:space="preserve">A qualification test specification may be associated with a personnel class property or person property.   This is typically used where a qualification test is required to ensure that a person has the correct training and/or experience for specific operations.  A qualification test specification may test for one or more properties. </w:t>
      </w:r>
    </w:p>
    <w:p w:rsidR="00B55D23" w:rsidRPr="006E7B52" w:rsidRDefault="00B55D23" w:rsidP="00B55D23">
      <w:proofErr w:type="spellStart"/>
      <w:r w:rsidRPr="006E7B52">
        <w:t>QualificationTestSpecification</w:t>
      </w:r>
      <w:proofErr w:type="spellEnd"/>
      <w:r w:rsidRPr="006E7B52">
        <w:t xml:space="preserve"> information may be used to contain information about qualification tests.  It may contain identifications of the tested person properties and the tested personnel class properties. </w:t>
      </w:r>
    </w:p>
    <w:p w:rsidR="00B55D23" w:rsidRPr="006E7B52" w:rsidRDefault="00B55D23" w:rsidP="00B55D23"/>
    <w:p w:rsidR="00B55D23" w:rsidRPr="006E7B52" w:rsidRDefault="00B55D23" w:rsidP="00B55D23">
      <w:pPr>
        <w:pStyle w:val="Heading1"/>
        <w:pageBreakBefore/>
        <w:tabs>
          <w:tab w:val="num" w:pos="432"/>
        </w:tabs>
        <w:spacing w:before="240" w:after="60" w:line="240" w:lineRule="auto"/>
        <w:ind w:left="432" w:hanging="432"/>
      </w:pPr>
      <w:bookmarkStart w:id="17" w:name="_Toc333477064"/>
      <w:bookmarkStart w:id="18" w:name="_Toc415482191"/>
      <w:r w:rsidRPr="006E7B52">
        <w:lastRenderedPageBreak/>
        <w:t>Element Definitions</w:t>
      </w:r>
      <w:bookmarkEnd w:id="17"/>
      <w:bookmarkEnd w:id="18"/>
    </w:p>
    <w:p w:rsidR="00B55D23" w:rsidRPr="006E7B52" w:rsidRDefault="00B55D23" w:rsidP="00B55D23"/>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8"/>
        <w:gridCol w:w="6390"/>
      </w:tblGrid>
      <w:tr w:rsidR="00B55D23" w:rsidRPr="006E7B52" w:rsidTr="001B5799">
        <w:trPr>
          <w:cantSplit/>
          <w:tblHeader/>
        </w:trPr>
        <w:tc>
          <w:tcPr>
            <w:tcW w:w="3438" w:type="dxa"/>
            <w:shd w:val="clear" w:color="auto" w:fill="000000"/>
          </w:tcPr>
          <w:p w:rsidR="00B55D23" w:rsidRPr="006E7B52" w:rsidRDefault="00B55D23" w:rsidP="001B5799">
            <w:pPr>
              <w:pStyle w:val="BoxedElement"/>
              <w:rPr>
                <w:b/>
                <w:bCs/>
                <w:color w:val="FFFFFF"/>
              </w:rPr>
            </w:pPr>
            <w:r w:rsidRPr="006E7B52">
              <w:rPr>
                <w:b/>
                <w:bCs/>
                <w:color w:val="FFFFFF"/>
              </w:rPr>
              <w:t>Element/Type</w:t>
            </w:r>
          </w:p>
        </w:tc>
        <w:tc>
          <w:tcPr>
            <w:tcW w:w="6390" w:type="dxa"/>
            <w:shd w:val="clear" w:color="auto" w:fill="000000"/>
          </w:tcPr>
          <w:p w:rsidR="00B55D23" w:rsidRPr="006E7B52" w:rsidRDefault="00B55D23" w:rsidP="001B5799">
            <w:pPr>
              <w:pStyle w:val="BoxedElement"/>
              <w:rPr>
                <w:b/>
                <w:bCs/>
                <w:color w:val="FFFFFF"/>
              </w:rPr>
            </w:pPr>
            <w:r w:rsidRPr="006E7B52">
              <w:rPr>
                <w:b/>
                <w:bCs/>
                <w:color w:val="FFFFFF"/>
              </w:rPr>
              <w:t>Description</w:t>
            </w:r>
          </w:p>
        </w:tc>
      </w:tr>
      <w:tr w:rsidR="00B55D23" w:rsidRPr="006E7B52" w:rsidTr="001B5799">
        <w:trPr>
          <w:cantSplit/>
        </w:trPr>
        <w:tc>
          <w:tcPr>
            <w:tcW w:w="3438" w:type="dxa"/>
          </w:tcPr>
          <w:p w:rsidR="00B55D23" w:rsidRPr="006E7B52" w:rsidRDefault="00B55D23" w:rsidP="001B5799">
            <w:pPr>
              <w:pStyle w:val="BoxedElement"/>
            </w:pPr>
            <w:proofErr w:type="spellStart"/>
            <w:r w:rsidRPr="006E7B52">
              <w:t>PersonnelInformation</w:t>
            </w:r>
            <w:proofErr w:type="spellEnd"/>
          </w:p>
          <w:p w:rsidR="00B55D23" w:rsidRPr="006E7B52" w:rsidRDefault="00B55D23" w:rsidP="001B5799">
            <w:pPr>
              <w:pStyle w:val="BoxedElement"/>
              <w:rPr>
                <w:b/>
                <w:bCs/>
                <w:i/>
                <w:iCs/>
              </w:rPr>
            </w:pPr>
            <w:proofErr w:type="spellStart"/>
            <w:r w:rsidRPr="006E7B52">
              <w:rPr>
                <w:b/>
                <w:bCs/>
                <w:i/>
                <w:iCs/>
              </w:rPr>
              <w:t>PersonnelInformationType</w:t>
            </w:r>
            <w:proofErr w:type="spellEnd"/>
          </w:p>
        </w:tc>
        <w:tc>
          <w:tcPr>
            <w:tcW w:w="6390" w:type="dxa"/>
          </w:tcPr>
          <w:p w:rsidR="00B55D23" w:rsidRPr="006E7B52" w:rsidRDefault="00B55D23" w:rsidP="001B5799">
            <w:pPr>
              <w:pStyle w:val="BoxedElement"/>
            </w:pPr>
            <w:r w:rsidRPr="006E7B52">
              <w:t>Contains the top level definition of persons, personnel classes, and qualification test specifications.</w:t>
            </w:r>
          </w:p>
          <w:p w:rsidR="00B55D23" w:rsidRPr="006E7B52" w:rsidRDefault="00B55D23" w:rsidP="001B5799">
            <w:pPr>
              <w:pStyle w:val="BoxedElement"/>
              <w:jc w:val="center"/>
            </w:pPr>
            <w:r>
              <w:rPr>
                <w:rFonts w:cs="Arial"/>
                <w:noProof/>
                <w:sz w:val="24"/>
                <w:szCs w:val="24"/>
              </w:rPr>
              <w:drawing>
                <wp:inline distT="0" distB="0" distL="0" distR="0" wp14:anchorId="17A99E4A" wp14:editId="612A40C4">
                  <wp:extent cx="3886200" cy="33635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86200" cy="3363595"/>
                          </a:xfrm>
                          <a:prstGeom prst="rect">
                            <a:avLst/>
                          </a:prstGeom>
                          <a:noFill/>
                          <a:ln>
                            <a:noFill/>
                          </a:ln>
                        </pic:spPr>
                      </pic:pic>
                    </a:graphicData>
                  </a:graphic>
                </wp:inline>
              </w:drawing>
            </w:r>
          </w:p>
        </w:tc>
      </w:tr>
      <w:tr w:rsidR="00B55D23" w:rsidRPr="006E7B52" w:rsidTr="001B5799">
        <w:trPr>
          <w:cantSplit/>
        </w:trPr>
        <w:tc>
          <w:tcPr>
            <w:tcW w:w="3438" w:type="dxa"/>
          </w:tcPr>
          <w:p w:rsidR="00B55D23" w:rsidRPr="006E7B52" w:rsidRDefault="00B55D23" w:rsidP="001B5799">
            <w:pPr>
              <w:pStyle w:val="BoxedElement"/>
            </w:pPr>
            <w:r w:rsidRPr="006E7B52">
              <w:lastRenderedPageBreak/>
              <w:t>Person</w:t>
            </w:r>
          </w:p>
          <w:p w:rsidR="00B55D23" w:rsidRPr="006E7B52" w:rsidRDefault="00B55D23" w:rsidP="001B5799">
            <w:pPr>
              <w:pStyle w:val="BoxedElement"/>
              <w:rPr>
                <w:b/>
                <w:bCs/>
                <w:i/>
                <w:iCs/>
              </w:rPr>
            </w:pPr>
            <w:proofErr w:type="spellStart"/>
            <w:r w:rsidRPr="006E7B52">
              <w:rPr>
                <w:b/>
                <w:bCs/>
                <w:i/>
                <w:iCs/>
              </w:rPr>
              <w:t>PersonType</w:t>
            </w:r>
            <w:proofErr w:type="spellEnd"/>
          </w:p>
        </w:tc>
        <w:tc>
          <w:tcPr>
            <w:tcW w:w="6390" w:type="dxa"/>
          </w:tcPr>
          <w:p w:rsidR="00B55D23" w:rsidRPr="006E7B52" w:rsidRDefault="00B55D23" w:rsidP="001B5799">
            <w:pPr>
              <w:pStyle w:val="BoxedElement"/>
            </w:pPr>
            <w:r w:rsidRPr="006E7B52">
              <w:t xml:space="preserve">Contains a definition of a person resource, including the ID, name, properties of persons, and the list of personnel classes the person is a member of.  </w:t>
            </w:r>
          </w:p>
          <w:p w:rsidR="00B55D23" w:rsidRPr="006E7B52" w:rsidRDefault="00B55D23" w:rsidP="001B5799">
            <w:pPr>
              <w:pStyle w:val="BoxedElement"/>
            </w:pPr>
            <w:r w:rsidRPr="006E7B52">
              <w:t>May be a top level object.</w:t>
            </w:r>
          </w:p>
          <w:p w:rsidR="00B55D23" w:rsidRPr="006E7B52" w:rsidRDefault="00B55D23" w:rsidP="001B5799">
            <w:pPr>
              <w:pStyle w:val="BoxedElement"/>
              <w:jc w:val="center"/>
            </w:pPr>
            <w:r>
              <w:rPr>
                <w:rFonts w:cs="Arial"/>
                <w:noProof/>
                <w:sz w:val="24"/>
                <w:szCs w:val="24"/>
              </w:rPr>
              <w:drawing>
                <wp:inline distT="0" distB="0" distL="0" distR="0" wp14:anchorId="2D038EC6" wp14:editId="7C890729">
                  <wp:extent cx="3755390" cy="41313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55390" cy="4131310"/>
                          </a:xfrm>
                          <a:prstGeom prst="rect">
                            <a:avLst/>
                          </a:prstGeom>
                          <a:noFill/>
                          <a:ln>
                            <a:noFill/>
                          </a:ln>
                        </pic:spPr>
                      </pic:pic>
                    </a:graphicData>
                  </a:graphic>
                </wp:inline>
              </w:drawing>
            </w:r>
          </w:p>
        </w:tc>
      </w:tr>
      <w:tr w:rsidR="00B55D23" w:rsidRPr="006E7B52" w:rsidTr="001B5799">
        <w:trPr>
          <w:cantSplit/>
        </w:trPr>
        <w:tc>
          <w:tcPr>
            <w:tcW w:w="3438" w:type="dxa"/>
          </w:tcPr>
          <w:p w:rsidR="00B55D23" w:rsidRPr="006E7B52" w:rsidRDefault="00B55D23" w:rsidP="001B5799">
            <w:pPr>
              <w:pStyle w:val="BoxedElement"/>
            </w:pPr>
            <w:proofErr w:type="spellStart"/>
            <w:r w:rsidRPr="006E7B52">
              <w:t>PersonProperty</w:t>
            </w:r>
            <w:proofErr w:type="spellEnd"/>
          </w:p>
          <w:p w:rsidR="00B55D23" w:rsidRPr="006E7B52" w:rsidRDefault="00B55D23" w:rsidP="001B5799">
            <w:pPr>
              <w:pStyle w:val="BoxedElement"/>
              <w:rPr>
                <w:b/>
                <w:bCs/>
                <w:i/>
                <w:iCs/>
              </w:rPr>
            </w:pPr>
            <w:proofErr w:type="spellStart"/>
            <w:r w:rsidRPr="006E7B52">
              <w:rPr>
                <w:b/>
                <w:bCs/>
                <w:i/>
                <w:iCs/>
              </w:rPr>
              <w:t>PersonPropertyType</w:t>
            </w:r>
            <w:proofErr w:type="spellEnd"/>
          </w:p>
        </w:tc>
        <w:tc>
          <w:tcPr>
            <w:tcW w:w="6390" w:type="dxa"/>
          </w:tcPr>
          <w:p w:rsidR="00B55D23" w:rsidRPr="006E7B52" w:rsidRDefault="00B55D23" w:rsidP="001B5799">
            <w:pPr>
              <w:pStyle w:val="BoxedElement"/>
            </w:pPr>
            <w:r w:rsidRPr="006E7B52">
              <w:t>Contains a definition of a property for a person, including the value for the property,</w:t>
            </w:r>
            <w:r>
              <w:t xml:space="preserve"> any nested properties, </w:t>
            </w:r>
            <w:r w:rsidRPr="006E7B52">
              <w:t xml:space="preserve">the list of qualification test specifications for the property, and test results for tests of the property. </w:t>
            </w:r>
          </w:p>
          <w:p w:rsidR="00B55D23" w:rsidRPr="006E7B52" w:rsidRDefault="00B55D23" w:rsidP="001B5799">
            <w:pPr>
              <w:pStyle w:val="BoxedElement"/>
              <w:jc w:val="center"/>
            </w:pPr>
            <w:r>
              <w:rPr>
                <w:rFonts w:cs="Arial"/>
                <w:noProof/>
                <w:sz w:val="24"/>
                <w:szCs w:val="24"/>
              </w:rPr>
              <w:drawing>
                <wp:inline distT="0" distB="0" distL="0" distR="0" wp14:anchorId="2FE4A9CE" wp14:editId="72530BB0">
                  <wp:extent cx="3869690" cy="29635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69690" cy="2963545"/>
                          </a:xfrm>
                          <a:prstGeom prst="rect">
                            <a:avLst/>
                          </a:prstGeom>
                          <a:noFill/>
                          <a:ln>
                            <a:noFill/>
                          </a:ln>
                        </pic:spPr>
                      </pic:pic>
                    </a:graphicData>
                  </a:graphic>
                </wp:inline>
              </w:drawing>
            </w:r>
          </w:p>
        </w:tc>
      </w:tr>
      <w:tr w:rsidR="00B55D23" w:rsidRPr="006E7B52" w:rsidTr="001B5799">
        <w:trPr>
          <w:cantSplit/>
        </w:trPr>
        <w:tc>
          <w:tcPr>
            <w:tcW w:w="3438" w:type="dxa"/>
          </w:tcPr>
          <w:p w:rsidR="00B55D23" w:rsidRPr="006E7B52" w:rsidRDefault="00B55D23" w:rsidP="001B5799">
            <w:pPr>
              <w:pStyle w:val="BoxedElement"/>
            </w:pPr>
            <w:proofErr w:type="spellStart"/>
            <w:r w:rsidRPr="006E7B52">
              <w:lastRenderedPageBreak/>
              <w:t>PersonnelClass</w:t>
            </w:r>
            <w:proofErr w:type="spellEnd"/>
          </w:p>
          <w:p w:rsidR="00B55D23" w:rsidRPr="006E7B52" w:rsidRDefault="00B55D23" w:rsidP="001B5799">
            <w:pPr>
              <w:pStyle w:val="BoxedElement"/>
              <w:rPr>
                <w:b/>
                <w:bCs/>
                <w:i/>
                <w:iCs/>
              </w:rPr>
            </w:pPr>
            <w:proofErr w:type="spellStart"/>
            <w:r w:rsidRPr="006E7B52">
              <w:rPr>
                <w:b/>
                <w:bCs/>
                <w:i/>
                <w:iCs/>
              </w:rPr>
              <w:t>PersonnelClassType</w:t>
            </w:r>
            <w:proofErr w:type="spellEnd"/>
          </w:p>
        </w:tc>
        <w:tc>
          <w:tcPr>
            <w:tcW w:w="6390" w:type="dxa"/>
          </w:tcPr>
          <w:p w:rsidR="00B55D23" w:rsidRPr="006E7B52" w:rsidRDefault="00B55D23" w:rsidP="001B5799">
            <w:pPr>
              <w:pStyle w:val="BoxedElement"/>
            </w:pPr>
            <w:r w:rsidRPr="006E7B52">
              <w:t xml:space="preserve">Contains a definition of a personnel class resource, including the ID of the class, properties of the personnel class, and the list of persons belonging to the class. May also be a top level </w:t>
            </w:r>
            <w:proofErr w:type="gramStart"/>
            <w:r w:rsidRPr="006E7B52">
              <w:t>object.</w:t>
            </w:r>
            <w:proofErr w:type="gramEnd"/>
          </w:p>
          <w:p w:rsidR="00B55D23" w:rsidRPr="006E7B52" w:rsidRDefault="00B55D23" w:rsidP="001B5799">
            <w:pPr>
              <w:pStyle w:val="BoxedElement"/>
              <w:jc w:val="center"/>
            </w:pPr>
            <w:r>
              <w:rPr>
                <w:rFonts w:cs="Arial"/>
                <w:noProof/>
                <w:sz w:val="24"/>
                <w:szCs w:val="24"/>
              </w:rPr>
              <w:drawing>
                <wp:inline distT="0" distB="0" distL="0" distR="0" wp14:anchorId="76F4668E" wp14:editId="190F4D19">
                  <wp:extent cx="3968115" cy="3583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68115" cy="3583940"/>
                          </a:xfrm>
                          <a:prstGeom prst="rect">
                            <a:avLst/>
                          </a:prstGeom>
                          <a:noFill/>
                          <a:ln>
                            <a:noFill/>
                          </a:ln>
                        </pic:spPr>
                      </pic:pic>
                    </a:graphicData>
                  </a:graphic>
                </wp:inline>
              </w:drawing>
            </w:r>
          </w:p>
        </w:tc>
      </w:tr>
      <w:tr w:rsidR="00B55D23" w:rsidRPr="006E7B52" w:rsidTr="001B5799">
        <w:trPr>
          <w:cantSplit/>
        </w:trPr>
        <w:tc>
          <w:tcPr>
            <w:tcW w:w="3438" w:type="dxa"/>
          </w:tcPr>
          <w:p w:rsidR="00B55D23" w:rsidRPr="006E7B52" w:rsidRDefault="00B55D23" w:rsidP="001B5799">
            <w:pPr>
              <w:pStyle w:val="BoxedElement"/>
            </w:pPr>
            <w:proofErr w:type="spellStart"/>
            <w:r w:rsidRPr="006E7B52">
              <w:t>PersonnelClassProperty</w:t>
            </w:r>
            <w:proofErr w:type="spellEnd"/>
          </w:p>
          <w:p w:rsidR="00B55D23" w:rsidRPr="006E7B52" w:rsidRDefault="00B55D23" w:rsidP="001B5799">
            <w:pPr>
              <w:pStyle w:val="BoxedElement"/>
              <w:rPr>
                <w:b/>
                <w:bCs/>
                <w:i/>
                <w:iCs/>
              </w:rPr>
            </w:pPr>
            <w:proofErr w:type="spellStart"/>
            <w:r w:rsidRPr="006E7B52">
              <w:rPr>
                <w:b/>
                <w:bCs/>
                <w:i/>
                <w:iCs/>
              </w:rPr>
              <w:t>PersonnelClassPropertyType</w:t>
            </w:r>
            <w:proofErr w:type="spellEnd"/>
          </w:p>
        </w:tc>
        <w:tc>
          <w:tcPr>
            <w:tcW w:w="6390" w:type="dxa"/>
          </w:tcPr>
          <w:p w:rsidR="00B55D23" w:rsidRPr="006E7B52" w:rsidRDefault="00B55D23" w:rsidP="001B5799">
            <w:pPr>
              <w:pStyle w:val="BoxedElement"/>
            </w:pPr>
            <w:r w:rsidRPr="006E7B52">
              <w:t xml:space="preserve">Contains a definition of a property for a personnel class, including a nominal value for the property, </w:t>
            </w:r>
            <w:r>
              <w:t xml:space="preserve">any nested properties, </w:t>
            </w:r>
            <w:r w:rsidRPr="006E7B52">
              <w:t>and the list of qualification test specifications for the property.</w:t>
            </w:r>
          </w:p>
          <w:p w:rsidR="00B55D23" w:rsidRPr="006E7B52" w:rsidRDefault="00B55D23" w:rsidP="001B5799">
            <w:pPr>
              <w:pStyle w:val="BoxedElement"/>
              <w:jc w:val="center"/>
            </w:pPr>
            <w:r>
              <w:rPr>
                <w:rFonts w:cs="Arial"/>
                <w:noProof/>
                <w:sz w:val="24"/>
                <w:szCs w:val="24"/>
              </w:rPr>
              <w:drawing>
                <wp:inline distT="0" distB="0" distL="0" distR="0" wp14:anchorId="7B0D8721" wp14:editId="5105EF07">
                  <wp:extent cx="3910965" cy="2098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10965" cy="2098040"/>
                          </a:xfrm>
                          <a:prstGeom prst="rect">
                            <a:avLst/>
                          </a:prstGeom>
                          <a:noFill/>
                          <a:ln>
                            <a:noFill/>
                          </a:ln>
                        </pic:spPr>
                      </pic:pic>
                    </a:graphicData>
                  </a:graphic>
                </wp:inline>
              </w:drawing>
            </w:r>
          </w:p>
        </w:tc>
      </w:tr>
      <w:tr w:rsidR="00B55D23" w:rsidRPr="006E7B52" w:rsidTr="001B5799">
        <w:trPr>
          <w:cantSplit/>
        </w:trPr>
        <w:tc>
          <w:tcPr>
            <w:tcW w:w="3438" w:type="dxa"/>
          </w:tcPr>
          <w:p w:rsidR="00B55D23" w:rsidRPr="006E7B52" w:rsidRDefault="00B55D23" w:rsidP="001B5799">
            <w:pPr>
              <w:pStyle w:val="BoxedElement"/>
            </w:pPr>
            <w:proofErr w:type="spellStart"/>
            <w:r w:rsidRPr="006E7B52">
              <w:lastRenderedPageBreak/>
              <w:t>QualificationTestSpecification</w:t>
            </w:r>
            <w:proofErr w:type="spellEnd"/>
          </w:p>
          <w:p w:rsidR="00B55D23" w:rsidRPr="006E7B52" w:rsidRDefault="00B55D23" w:rsidP="001B5799">
            <w:pPr>
              <w:pStyle w:val="BoxedElement"/>
              <w:rPr>
                <w:b/>
                <w:bCs/>
                <w:i/>
                <w:iCs/>
              </w:rPr>
            </w:pPr>
            <w:proofErr w:type="spellStart"/>
            <w:r w:rsidRPr="006E7B52">
              <w:rPr>
                <w:b/>
                <w:bCs/>
                <w:i/>
                <w:iCs/>
              </w:rPr>
              <w:t>QualificationTestSpecificationType</w:t>
            </w:r>
            <w:proofErr w:type="spellEnd"/>
          </w:p>
        </w:tc>
        <w:tc>
          <w:tcPr>
            <w:tcW w:w="6390" w:type="dxa"/>
          </w:tcPr>
          <w:p w:rsidR="00B55D23" w:rsidRPr="006E7B52" w:rsidRDefault="00B55D23" w:rsidP="001B5799">
            <w:pPr>
              <w:pStyle w:val="BoxedElement"/>
            </w:pPr>
            <w:r w:rsidRPr="006E7B52">
              <w:t>Contains a definition of a qualification test specification, including the ID of the test, the version of the test, the list of person properties tested, the list of personnel properties tested, and application specific extensions.</w:t>
            </w:r>
            <w:r>
              <w:t xml:space="preserve"> May also be a top level </w:t>
            </w:r>
            <w:proofErr w:type="gramStart"/>
            <w:r>
              <w:t>object.</w:t>
            </w:r>
            <w:proofErr w:type="gramEnd"/>
          </w:p>
          <w:p w:rsidR="00B55D23" w:rsidRPr="006E7B52" w:rsidRDefault="00B55D23" w:rsidP="001B5799">
            <w:pPr>
              <w:pStyle w:val="BoxedElement"/>
              <w:jc w:val="center"/>
            </w:pPr>
            <w:r>
              <w:rPr>
                <w:rFonts w:cs="Arial"/>
                <w:noProof/>
                <w:sz w:val="24"/>
                <w:szCs w:val="24"/>
              </w:rPr>
              <w:drawing>
                <wp:inline distT="0" distB="0" distL="0" distR="0" wp14:anchorId="6BAFCB10" wp14:editId="520E17C0">
                  <wp:extent cx="3918585" cy="255524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18585" cy="2555240"/>
                          </a:xfrm>
                          <a:prstGeom prst="rect">
                            <a:avLst/>
                          </a:prstGeom>
                          <a:noFill/>
                          <a:ln>
                            <a:noFill/>
                          </a:ln>
                        </pic:spPr>
                      </pic:pic>
                    </a:graphicData>
                  </a:graphic>
                </wp:inline>
              </w:drawing>
            </w:r>
          </w:p>
        </w:tc>
      </w:tr>
      <w:tr w:rsidR="00B55D23" w:rsidRPr="006E7B52" w:rsidTr="001B5799">
        <w:trPr>
          <w:cantSplit/>
        </w:trPr>
        <w:tc>
          <w:tcPr>
            <w:tcW w:w="3438" w:type="dxa"/>
          </w:tcPr>
          <w:p w:rsidR="00B55D23" w:rsidRPr="006E7B52" w:rsidRDefault="00B55D23" w:rsidP="001B5799">
            <w:pPr>
              <w:pStyle w:val="BoxedElement"/>
            </w:pPr>
            <w:proofErr w:type="spellStart"/>
            <w:r w:rsidRPr="006E7B52">
              <w:t>TestedPersonProperty</w:t>
            </w:r>
            <w:proofErr w:type="spellEnd"/>
            <w:r w:rsidRPr="006E7B52">
              <w:t xml:space="preserve"> </w:t>
            </w:r>
          </w:p>
          <w:p w:rsidR="00B55D23" w:rsidRPr="006E7B52" w:rsidRDefault="00B55D23" w:rsidP="001B5799">
            <w:pPr>
              <w:pStyle w:val="BoxedElement"/>
              <w:rPr>
                <w:b/>
                <w:bCs/>
                <w:i/>
                <w:iCs/>
              </w:rPr>
            </w:pPr>
            <w:proofErr w:type="spellStart"/>
            <w:r w:rsidRPr="006E7B52">
              <w:rPr>
                <w:b/>
                <w:bCs/>
                <w:i/>
                <w:iCs/>
              </w:rPr>
              <w:t>TestedPersonPropertyType</w:t>
            </w:r>
            <w:proofErr w:type="spellEnd"/>
          </w:p>
        </w:tc>
        <w:tc>
          <w:tcPr>
            <w:tcW w:w="6390" w:type="dxa"/>
          </w:tcPr>
          <w:p w:rsidR="00B55D23" w:rsidRPr="006E7B52" w:rsidRDefault="00B55D23" w:rsidP="001B5799">
            <w:pPr>
              <w:pStyle w:val="BoxedElement"/>
            </w:pPr>
            <w:r w:rsidRPr="006E7B52">
              <w:t xml:space="preserve">Contains an identification of person property tested, containing the ID of the person and the ID of the property. </w:t>
            </w:r>
          </w:p>
          <w:p w:rsidR="00B55D23" w:rsidRPr="006E7B52" w:rsidRDefault="00B55D23" w:rsidP="001B5799">
            <w:pPr>
              <w:pStyle w:val="BoxedElement"/>
              <w:jc w:val="center"/>
            </w:pPr>
            <w:r>
              <w:rPr>
                <w:rFonts w:cs="Arial"/>
                <w:noProof/>
                <w:sz w:val="24"/>
                <w:szCs w:val="24"/>
              </w:rPr>
              <w:drawing>
                <wp:inline distT="0" distB="0" distL="0" distR="0" wp14:anchorId="01B2132B" wp14:editId="27961A1C">
                  <wp:extent cx="3788410" cy="7594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88410" cy="759460"/>
                          </a:xfrm>
                          <a:prstGeom prst="rect">
                            <a:avLst/>
                          </a:prstGeom>
                          <a:noFill/>
                          <a:ln>
                            <a:noFill/>
                          </a:ln>
                        </pic:spPr>
                      </pic:pic>
                    </a:graphicData>
                  </a:graphic>
                </wp:inline>
              </w:drawing>
            </w:r>
          </w:p>
        </w:tc>
      </w:tr>
      <w:tr w:rsidR="00B55D23" w:rsidRPr="006E7B52" w:rsidTr="001B5799">
        <w:trPr>
          <w:cantSplit/>
        </w:trPr>
        <w:tc>
          <w:tcPr>
            <w:tcW w:w="3438" w:type="dxa"/>
          </w:tcPr>
          <w:p w:rsidR="00B55D23" w:rsidRPr="006E7B52" w:rsidRDefault="00B55D23" w:rsidP="001B5799">
            <w:pPr>
              <w:pStyle w:val="BoxedElement"/>
            </w:pPr>
            <w:proofErr w:type="spellStart"/>
            <w:r w:rsidRPr="006E7B52">
              <w:t>TestedPersonnelClassProperty</w:t>
            </w:r>
            <w:proofErr w:type="spellEnd"/>
            <w:r w:rsidRPr="006E7B52">
              <w:t xml:space="preserve"> </w:t>
            </w:r>
          </w:p>
          <w:p w:rsidR="00B55D23" w:rsidRPr="006E7B52" w:rsidRDefault="00B55D23" w:rsidP="001B5799">
            <w:pPr>
              <w:pStyle w:val="BoxedElement"/>
              <w:rPr>
                <w:b/>
                <w:bCs/>
                <w:i/>
                <w:iCs/>
              </w:rPr>
            </w:pPr>
            <w:proofErr w:type="spellStart"/>
            <w:r w:rsidRPr="006E7B52">
              <w:rPr>
                <w:b/>
                <w:bCs/>
                <w:i/>
                <w:iCs/>
              </w:rPr>
              <w:t>TestedPersonnelClassPropertyType</w:t>
            </w:r>
            <w:proofErr w:type="spellEnd"/>
          </w:p>
        </w:tc>
        <w:tc>
          <w:tcPr>
            <w:tcW w:w="6390" w:type="dxa"/>
          </w:tcPr>
          <w:p w:rsidR="00B55D23" w:rsidRPr="006E7B52" w:rsidRDefault="00B55D23" w:rsidP="001B5799">
            <w:pPr>
              <w:pStyle w:val="BoxedElement"/>
            </w:pPr>
            <w:r w:rsidRPr="006E7B52">
              <w:t>Contains an identification of personnel property tested, containing the ID of the personnel and the ID of the property.</w:t>
            </w:r>
          </w:p>
          <w:p w:rsidR="00B55D23" w:rsidRPr="006E7B52" w:rsidRDefault="00B55D23" w:rsidP="001B5799">
            <w:pPr>
              <w:pStyle w:val="BoxedElement"/>
              <w:jc w:val="center"/>
            </w:pPr>
            <w:r>
              <w:rPr>
                <w:rFonts w:cs="Arial"/>
                <w:noProof/>
                <w:sz w:val="24"/>
                <w:szCs w:val="24"/>
              </w:rPr>
              <w:drawing>
                <wp:inline distT="0" distB="0" distL="0" distR="0" wp14:anchorId="44747493" wp14:editId="42A8F20F">
                  <wp:extent cx="3910965" cy="694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10965" cy="694055"/>
                          </a:xfrm>
                          <a:prstGeom prst="rect">
                            <a:avLst/>
                          </a:prstGeom>
                          <a:noFill/>
                          <a:ln>
                            <a:noFill/>
                          </a:ln>
                        </pic:spPr>
                      </pic:pic>
                    </a:graphicData>
                  </a:graphic>
                </wp:inline>
              </w:drawing>
            </w:r>
          </w:p>
        </w:tc>
      </w:tr>
    </w:tbl>
    <w:p w:rsidR="00B55D23" w:rsidRPr="006E7B52" w:rsidRDefault="00B55D23" w:rsidP="00B55D23">
      <w:pPr>
        <w:pStyle w:val="Heading1"/>
        <w:pageBreakBefore/>
        <w:tabs>
          <w:tab w:val="num" w:pos="432"/>
        </w:tabs>
        <w:spacing w:before="240" w:after="60" w:line="240" w:lineRule="auto"/>
        <w:ind w:left="432" w:hanging="432"/>
      </w:pPr>
      <w:bookmarkStart w:id="19" w:name="_Toc151188372"/>
      <w:bookmarkStart w:id="20" w:name="_Toc333477065"/>
      <w:bookmarkStart w:id="21" w:name="_Toc415482192"/>
      <w:r w:rsidRPr="006E7B52">
        <w:lastRenderedPageBreak/>
        <w:t>Transaction Elements</w:t>
      </w:r>
      <w:bookmarkEnd w:id="19"/>
      <w:bookmarkEnd w:id="20"/>
      <w:bookmarkEnd w:id="21"/>
    </w:p>
    <w:p w:rsidR="00B55D23" w:rsidRPr="006E7B52" w:rsidRDefault="00B55D23" w:rsidP="00B55D23">
      <w:r w:rsidRPr="006E7B52">
        <w:t xml:space="preserve">The following elements are defined to support the ISA 95 Part 5 transactions, using the transaction data types defined in the B2MML-Common.xsd schema. </w:t>
      </w:r>
    </w:p>
    <w:p w:rsidR="00B55D23" w:rsidRPr="006E7B52" w:rsidRDefault="00B55D23" w:rsidP="00B55D2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08"/>
        <w:gridCol w:w="6156"/>
      </w:tblGrid>
      <w:tr w:rsidR="00B55D23" w:rsidRPr="006E7B52" w:rsidTr="001B5799">
        <w:trPr>
          <w:cantSplit/>
          <w:tblHeader/>
        </w:trPr>
        <w:tc>
          <w:tcPr>
            <w:tcW w:w="3708" w:type="dxa"/>
            <w:shd w:val="clear" w:color="auto" w:fill="000000"/>
          </w:tcPr>
          <w:p w:rsidR="00B55D23" w:rsidRPr="007752C2" w:rsidRDefault="00B55D23" w:rsidP="001B5799">
            <w:pPr>
              <w:rPr>
                <w:b/>
                <w:color w:val="FFFFFF"/>
              </w:rPr>
            </w:pPr>
            <w:r w:rsidRPr="007752C2">
              <w:rPr>
                <w:b/>
                <w:color w:val="FFFFFF"/>
              </w:rPr>
              <w:t>Personnel Information Elements</w:t>
            </w:r>
          </w:p>
        </w:tc>
        <w:tc>
          <w:tcPr>
            <w:tcW w:w="6156" w:type="dxa"/>
            <w:shd w:val="clear" w:color="auto" w:fill="000000"/>
          </w:tcPr>
          <w:p w:rsidR="00B55D23" w:rsidRPr="007752C2" w:rsidRDefault="00B55D23" w:rsidP="001B5799">
            <w:pPr>
              <w:rPr>
                <w:b/>
                <w:color w:val="FFFFFF"/>
              </w:rPr>
            </w:pPr>
            <w:r w:rsidRPr="007752C2">
              <w:rPr>
                <w:b/>
                <w:color w:val="FFFFFF"/>
              </w:rPr>
              <w:t>Description</w:t>
            </w:r>
          </w:p>
        </w:tc>
      </w:tr>
      <w:tr w:rsidR="00B55D23" w:rsidRPr="006E7B52" w:rsidTr="001B5799">
        <w:tc>
          <w:tcPr>
            <w:tcW w:w="3708" w:type="dxa"/>
          </w:tcPr>
          <w:p w:rsidR="00B55D23" w:rsidRPr="006E7B52" w:rsidRDefault="00B55D23" w:rsidP="001B5799">
            <w:proofErr w:type="spellStart"/>
            <w:r w:rsidRPr="006E7B52">
              <w:t>GetPersonnelInformation</w:t>
            </w:r>
            <w:proofErr w:type="spellEnd"/>
          </w:p>
        </w:tc>
        <w:tc>
          <w:tcPr>
            <w:tcW w:w="6156" w:type="dxa"/>
          </w:tcPr>
          <w:p w:rsidR="00B55D23" w:rsidRPr="006E7B52" w:rsidRDefault="00B55D23" w:rsidP="001B5799">
            <w:r w:rsidRPr="006E7B52">
              <w:t xml:space="preserve">Get </w:t>
            </w:r>
            <w:proofErr w:type="spellStart"/>
            <w:r w:rsidRPr="007752C2">
              <w:rPr>
                <w:i/>
              </w:rPr>
              <w:t>PersonnelClass</w:t>
            </w:r>
            <w:proofErr w:type="spellEnd"/>
            <w:r w:rsidRPr="006E7B52">
              <w:t xml:space="preserve">, </w:t>
            </w:r>
            <w:r w:rsidRPr="007752C2">
              <w:rPr>
                <w:i/>
              </w:rPr>
              <w:t>Person</w:t>
            </w:r>
            <w:r w:rsidRPr="006E7B52">
              <w:t xml:space="preserve">, and </w:t>
            </w:r>
            <w:proofErr w:type="spellStart"/>
            <w:r w:rsidRPr="007752C2">
              <w:rPr>
                <w:i/>
              </w:rPr>
              <w:t>QualificationTestSpecification</w:t>
            </w:r>
            <w:proofErr w:type="spellEnd"/>
            <w:r>
              <w:rPr>
                <w:i/>
              </w:rPr>
              <w:t xml:space="preserve"> </w:t>
            </w:r>
            <w:r w:rsidRPr="006E7B52">
              <w:t xml:space="preserve">definitions. </w:t>
            </w:r>
          </w:p>
        </w:tc>
      </w:tr>
      <w:tr w:rsidR="00B55D23" w:rsidRPr="006E7B52" w:rsidTr="001B5799">
        <w:tc>
          <w:tcPr>
            <w:tcW w:w="3708" w:type="dxa"/>
          </w:tcPr>
          <w:p w:rsidR="00B55D23" w:rsidRPr="006E7B52" w:rsidRDefault="00B55D23" w:rsidP="001B5799">
            <w:proofErr w:type="spellStart"/>
            <w:r w:rsidRPr="006E7B52">
              <w:t>ShowPersonnelInformation</w:t>
            </w:r>
            <w:proofErr w:type="spellEnd"/>
          </w:p>
        </w:tc>
        <w:tc>
          <w:tcPr>
            <w:tcW w:w="6156" w:type="dxa"/>
          </w:tcPr>
          <w:p w:rsidR="00B55D23" w:rsidRPr="006E7B52" w:rsidRDefault="00B55D23" w:rsidP="001B5799">
            <w:r w:rsidRPr="006E7B52">
              <w:t xml:space="preserve">Returned information from the </w:t>
            </w:r>
            <w:proofErr w:type="spellStart"/>
            <w:r w:rsidRPr="007752C2">
              <w:rPr>
                <w:i/>
              </w:rPr>
              <w:t>GetPersonnelInformation</w:t>
            </w:r>
            <w:proofErr w:type="spellEnd"/>
            <w:r w:rsidRPr="006E7B52">
              <w:t xml:space="preserve"> message.</w:t>
            </w:r>
          </w:p>
        </w:tc>
      </w:tr>
      <w:tr w:rsidR="00B55D23" w:rsidRPr="006E7B52" w:rsidTr="001B5799">
        <w:tc>
          <w:tcPr>
            <w:tcW w:w="3708" w:type="dxa"/>
          </w:tcPr>
          <w:p w:rsidR="00B55D23" w:rsidRPr="006E7B52" w:rsidRDefault="00B55D23" w:rsidP="001B5799">
            <w:proofErr w:type="spellStart"/>
            <w:r w:rsidRPr="006E7B52">
              <w:t>ProcessPersonnelInformation</w:t>
            </w:r>
            <w:proofErr w:type="spellEnd"/>
          </w:p>
        </w:tc>
        <w:tc>
          <w:tcPr>
            <w:tcW w:w="6156" w:type="dxa"/>
          </w:tcPr>
          <w:p w:rsidR="00B55D23" w:rsidRPr="006E7B52" w:rsidRDefault="00B55D23" w:rsidP="001B5799">
            <w:r w:rsidRPr="006E7B52">
              <w:t xml:space="preserve">Process </w:t>
            </w:r>
            <w:proofErr w:type="spellStart"/>
            <w:r w:rsidRPr="007752C2">
              <w:rPr>
                <w:i/>
              </w:rPr>
              <w:t>PersonnelClass</w:t>
            </w:r>
            <w:proofErr w:type="spellEnd"/>
            <w:r w:rsidRPr="006E7B52">
              <w:t xml:space="preserve">, </w:t>
            </w:r>
            <w:r w:rsidRPr="007752C2">
              <w:rPr>
                <w:i/>
              </w:rPr>
              <w:t>Person</w:t>
            </w:r>
            <w:r w:rsidRPr="006E7B52">
              <w:t xml:space="preserve">, and </w:t>
            </w:r>
            <w:proofErr w:type="spellStart"/>
            <w:r w:rsidRPr="007752C2">
              <w:rPr>
                <w:i/>
              </w:rPr>
              <w:t>QualificationTestSpecification</w:t>
            </w:r>
            <w:proofErr w:type="spellEnd"/>
            <w:r>
              <w:rPr>
                <w:i/>
              </w:rPr>
              <w:t xml:space="preserve"> </w:t>
            </w:r>
            <w:r w:rsidRPr="006E7B52">
              <w:t>definitions.</w:t>
            </w:r>
          </w:p>
        </w:tc>
      </w:tr>
      <w:tr w:rsidR="00B55D23" w:rsidRPr="006E7B52" w:rsidTr="001B5799">
        <w:tc>
          <w:tcPr>
            <w:tcW w:w="3708" w:type="dxa"/>
          </w:tcPr>
          <w:p w:rsidR="00B55D23" w:rsidRPr="006E7B52" w:rsidRDefault="00B55D23" w:rsidP="001B5799">
            <w:proofErr w:type="spellStart"/>
            <w:r w:rsidRPr="006E7B52">
              <w:t>AcknowledgePersonnelInformation</w:t>
            </w:r>
            <w:proofErr w:type="spellEnd"/>
          </w:p>
        </w:tc>
        <w:tc>
          <w:tcPr>
            <w:tcW w:w="6156" w:type="dxa"/>
          </w:tcPr>
          <w:p w:rsidR="00B55D23" w:rsidRPr="006E7B52" w:rsidRDefault="00B55D23" w:rsidP="001B5799">
            <w:r w:rsidRPr="006E7B52">
              <w:t xml:space="preserve">Returned status from the </w:t>
            </w:r>
            <w:proofErr w:type="spellStart"/>
            <w:r w:rsidRPr="007752C2">
              <w:rPr>
                <w:i/>
              </w:rPr>
              <w:t>ProcessPersonnelInformation</w:t>
            </w:r>
            <w:proofErr w:type="spellEnd"/>
            <w:r w:rsidRPr="006E7B52">
              <w:t xml:space="preserve"> message.</w:t>
            </w:r>
          </w:p>
        </w:tc>
      </w:tr>
      <w:tr w:rsidR="00B55D23" w:rsidRPr="006E7B52" w:rsidTr="001B5799">
        <w:tc>
          <w:tcPr>
            <w:tcW w:w="3708" w:type="dxa"/>
          </w:tcPr>
          <w:p w:rsidR="00B55D23" w:rsidRPr="006E7B52" w:rsidRDefault="00B55D23" w:rsidP="001B5799">
            <w:proofErr w:type="spellStart"/>
            <w:r w:rsidRPr="006E7B52">
              <w:t>ChangePersonnelInformation</w:t>
            </w:r>
            <w:proofErr w:type="spellEnd"/>
          </w:p>
        </w:tc>
        <w:tc>
          <w:tcPr>
            <w:tcW w:w="6156" w:type="dxa"/>
          </w:tcPr>
          <w:p w:rsidR="00B55D23" w:rsidRPr="006E7B52" w:rsidRDefault="00B55D23" w:rsidP="001B5799">
            <w:r w:rsidRPr="006E7B52">
              <w:t xml:space="preserve">Change </w:t>
            </w:r>
            <w:proofErr w:type="spellStart"/>
            <w:r w:rsidRPr="007752C2">
              <w:rPr>
                <w:i/>
              </w:rPr>
              <w:t>PersonnelClass</w:t>
            </w:r>
            <w:proofErr w:type="spellEnd"/>
            <w:r w:rsidRPr="006E7B52">
              <w:t xml:space="preserve">, </w:t>
            </w:r>
            <w:r w:rsidRPr="007752C2">
              <w:rPr>
                <w:i/>
              </w:rPr>
              <w:t>Person</w:t>
            </w:r>
            <w:r w:rsidRPr="006E7B52">
              <w:t xml:space="preserve">, and </w:t>
            </w:r>
            <w:proofErr w:type="spellStart"/>
            <w:r w:rsidRPr="007752C2">
              <w:rPr>
                <w:i/>
              </w:rPr>
              <w:t>QualificationTestSpecification</w:t>
            </w:r>
            <w:proofErr w:type="spellEnd"/>
            <w:r>
              <w:rPr>
                <w:i/>
              </w:rPr>
              <w:t xml:space="preserve"> </w:t>
            </w:r>
            <w:r w:rsidRPr="006E7B52">
              <w:t>definitions.</w:t>
            </w:r>
          </w:p>
        </w:tc>
      </w:tr>
      <w:tr w:rsidR="00B55D23" w:rsidRPr="006E7B52" w:rsidTr="001B5799">
        <w:tc>
          <w:tcPr>
            <w:tcW w:w="3708" w:type="dxa"/>
          </w:tcPr>
          <w:p w:rsidR="00B55D23" w:rsidRPr="006E7B52" w:rsidRDefault="00B55D23" w:rsidP="001B5799">
            <w:proofErr w:type="spellStart"/>
            <w:r w:rsidRPr="006E7B52">
              <w:t>RespondPersonnelInformation</w:t>
            </w:r>
            <w:proofErr w:type="spellEnd"/>
          </w:p>
        </w:tc>
        <w:tc>
          <w:tcPr>
            <w:tcW w:w="6156" w:type="dxa"/>
          </w:tcPr>
          <w:p w:rsidR="00B55D23" w:rsidRPr="006E7B52" w:rsidRDefault="00B55D23" w:rsidP="001B5799">
            <w:r w:rsidRPr="006E7B52">
              <w:t xml:space="preserve">Returned status from the </w:t>
            </w:r>
            <w:proofErr w:type="spellStart"/>
            <w:r w:rsidRPr="007752C2">
              <w:rPr>
                <w:i/>
              </w:rPr>
              <w:t>ChangePersonnelInformation</w:t>
            </w:r>
            <w:proofErr w:type="spellEnd"/>
            <w:r w:rsidRPr="006E7B52">
              <w:t xml:space="preserve"> message.</w:t>
            </w:r>
          </w:p>
        </w:tc>
      </w:tr>
      <w:tr w:rsidR="00B55D23" w:rsidRPr="006E7B52" w:rsidTr="001B5799">
        <w:tc>
          <w:tcPr>
            <w:tcW w:w="3708" w:type="dxa"/>
          </w:tcPr>
          <w:p w:rsidR="00B55D23" w:rsidRPr="006E7B52" w:rsidRDefault="00B55D23" w:rsidP="001B5799">
            <w:proofErr w:type="spellStart"/>
            <w:r w:rsidRPr="006E7B52">
              <w:t>CancelPersonnelInformation</w:t>
            </w:r>
            <w:proofErr w:type="spellEnd"/>
          </w:p>
        </w:tc>
        <w:tc>
          <w:tcPr>
            <w:tcW w:w="6156" w:type="dxa"/>
          </w:tcPr>
          <w:p w:rsidR="00B55D23" w:rsidRPr="006E7B52" w:rsidRDefault="00B55D23" w:rsidP="001B5799">
            <w:r w:rsidRPr="006E7B52">
              <w:t xml:space="preserve">Cancel </w:t>
            </w:r>
            <w:proofErr w:type="spellStart"/>
            <w:r w:rsidRPr="007752C2">
              <w:rPr>
                <w:i/>
              </w:rPr>
              <w:t>PersonnelClass</w:t>
            </w:r>
            <w:proofErr w:type="spellEnd"/>
            <w:r w:rsidRPr="006E7B52">
              <w:t xml:space="preserve">, </w:t>
            </w:r>
            <w:r w:rsidRPr="007752C2">
              <w:rPr>
                <w:i/>
              </w:rPr>
              <w:t>Person</w:t>
            </w:r>
            <w:r w:rsidRPr="006E7B52">
              <w:t xml:space="preserve">, and </w:t>
            </w:r>
            <w:proofErr w:type="spellStart"/>
            <w:r w:rsidRPr="007752C2">
              <w:rPr>
                <w:i/>
              </w:rPr>
              <w:t>QualificationTestSpecification</w:t>
            </w:r>
            <w:proofErr w:type="spellEnd"/>
            <w:r>
              <w:rPr>
                <w:i/>
              </w:rPr>
              <w:t xml:space="preserve"> </w:t>
            </w:r>
            <w:r w:rsidRPr="006E7B52">
              <w:t>definitions.</w:t>
            </w:r>
          </w:p>
        </w:tc>
      </w:tr>
      <w:tr w:rsidR="00B55D23" w:rsidRPr="006E7B52" w:rsidTr="001B5799">
        <w:tc>
          <w:tcPr>
            <w:tcW w:w="3708" w:type="dxa"/>
          </w:tcPr>
          <w:p w:rsidR="00B55D23" w:rsidRPr="006E7B52" w:rsidRDefault="00B55D23" w:rsidP="001B5799">
            <w:proofErr w:type="spellStart"/>
            <w:r w:rsidRPr="006E7B52">
              <w:t>SyncPersonnelInformation</w:t>
            </w:r>
            <w:proofErr w:type="spellEnd"/>
          </w:p>
        </w:tc>
        <w:tc>
          <w:tcPr>
            <w:tcW w:w="6156" w:type="dxa"/>
          </w:tcPr>
          <w:p w:rsidR="00B55D23" w:rsidRPr="006E7B52" w:rsidRDefault="00B55D23" w:rsidP="001B5799">
            <w:r w:rsidRPr="006E7B52">
              <w:t xml:space="preserve">Published </w:t>
            </w:r>
            <w:proofErr w:type="spellStart"/>
            <w:r w:rsidRPr="007752C2">
              <w:rPr>
                <w:i/>
              </w:rPr>
              <w:t>PersonnelClass</w:t>
            </w:r>
            <w:proofErr w:type="spellEnd"/>
            <w:r w:rsidRPr="006E7B52">
              <w:t xml:space="preserve">, </w:t>
            </w:r>
            <w:r w:rsidRPr="007752C2">
              <w:rPr>
                <w:i/>
              </w:rPr>
              <w:t>Person</w:t>
            </w:r>
            <w:r w:rsidRPr="006E7B52">
              <w:t xml:space="preserve">, and </w:t>
            </w:r>
            <w:proofErr w:type="spellStart"/>
            <w:r w:rsidRPr="007752C2">
              <w:rPr>
                <w:i/>
              </w:rPr>
              <w:t>QualificationTestSpecification</w:t>
            </w:r>
            <w:proofErr w:type="spellEnd"/>
            <w:r>
              <w:rPr>
                <w:i/>
              </w:rPr>
              <w:t xml:space="preserve"> </w:t>
            </w:r>
            <w:r w:rsidRPr="006E7B52">
              <w:t>definitions.</w:t>
            </w:r>
          </w:p>
        </w:tc>
      </w:tr>
    </w:tbl>
    <w:p w:rsidR="00B55D23" w:rsidRPr="006E7B52" w:rsidRDefault="00B55D23" w:rsidP="00B55D23"/>
    <w:p w:rsidR="00B55D23" w:rsidRDefault="00B55D23" w:rsidP="00B55D23"/>
    <w:p w:rsidR="00B55D23" w:rsidRPr="006E7B52" w:rsidRDefault="00B55D23" w:rsidP="00B55D2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08"/>
        <w:gridCol w:w="6156"/>
      </w:tblGrid>
      <w:tr w:rsidR="00B55D23" w:rsidRPr="006E7B52" w:rsidTr="001B5799">
        <w:trPr>
          <w:cantSplit/>
          <w:tblHeader/>
        </w:trPr>
        <w:tc>
          <w:tcPr>
            <w:tcW w:w="3708" w:type="dxa"/>
            <w:shd w:val="clear" w:color="auto" w:fill="000000"/>
          </w:tcPr>
          <w:p w:rsidR="00B55D23" w:rsidRPr="007752C2" w:rsidRDefault="00B55D23" w:rsidP="001B5799">
            <w:pPr>
              <w:rPr>
                <w:b/>
                <w:color w:val="FFFFFF"/>
              </w:rPr>
            </w:pPr>
            <w:r w:rsidRPr="007752C2">
              <w:rPr>
                <w:b/>
                <w:color w:val="FFFFFF"/>
              </w:rPr>
              <w:t>Personnel Class Elements</w:t>
            </w:r>
          </w:p>
        </w:tc>
        <w:tc>
          <w:tcPr>
            <w:tcW w:w="6156" w:type="dxa"/>
            <w:shd w:val="clear" w:color="auto" w:fill="000000"/>
          </w:tcPr>
          <w:p w:rsidR="00B55D23" w:rsidRPr="007752C2" w:rsidRDefault="00B55D23" w:rsidP="001B5799">
            <w:pPr>
              <w:rPr>
                <w:b/>
                <w:color w:val="FFFFFF"/>
              </w:rPr>
            </w:pPr>
            <w:r w:rsidRPr="007752C2">
              <w:rPr>
                <w:b/>
                <w:color w:val="FFFFFF"/>
              </w:rPr>
              <w:t>Description</w:t>
            </w:r>
          </w:p>
        </w:tc>
      </w:tr>
      <w:tr w:rsidR="00B55D23" w:rsidRPr="006E7B52" w:rsidTr="001B5799">
        <w:tc>
          <w:tcPr>
            <w:tcW w:w="3708" w:type="dxa"/>
          </w:tcPr>
          <w:p w:rsidR="00B55D23" w:rsidRPr="006E7B52" w:rsidRDefault="00B55D23" w:rsidP="001B5799">
            <w:proofErr w:type="spellStart"/>
            <w:r w:rsidRPr="006E7B52">
              <w:t>GetPersonnelClass</w:t>
            </w:r>
            <w:proofErr w:type="spellEnd"/>
          </w:p>
        </w:tc>
        <w:tc>
          <w:tcPr>
            <w:tcW w:w="6156" w:type="dxa"/>
          </w:tcPr>
          <w:p w:rsidR="00B55D23" w:rsidRPr="006E7B52" w:rsidRDefault="00B55D23" w:rsidP="001B5799">
            <w:r w:rsidRPr="006E7B52">
              <w:t xml:space="preserve">Get </w:t>
            </w:r>
            <w:proofErr w:type="spellStart"/>
            <w:r w:rsidRPr="007752C2">
              <w:rPr>
                <w:i/>
              </w:rPr>
              <w:t>PersonnelClass</w:t>
            </w:r>
            <w:proofErr w:type="spellEnd"/>
            <w:r w:rsidRPr="006E7B52">
              <w:t xml:space="preserve"> definitions. </w:t>
            </w:r>
          </w:p>
        </w:tc>
      </w:tr>
      <w:tr w:rsidR="00B55D23" w:rsidRPr="006E7B52" w:rsidTr="001B5799">
        <w:tc>
          <w:tcPr>
            <w:tcW w:w="3708" w:type="dxa"/>
          </w:tcPr>
          <w:p w:rsidR="00B55D23" w:rsidRPr="006E7B52" w:rsidRDefault="00B55D23" w:rsidP="001B5799">
            <w:proofErr w:type="spellStart"/>
            <w:r w:rsidRPr="006E7B52">
              <w:t>ShowPersonnelClass</w:t>
            </w:r>
            <w:proofErr w:type="spellEnd"/>
          </w:p>
        </w:tc>
        <w:tc>
          <w:tcPr>
            <w:tcW w:w="6156" w:type="dxa"/>
          </w:tcPr>
          <w:p w:rsidR="00B55D23" w:rsidRPr="006E7B52" w:rsidRDefault="00B55D23" w:rsidP="001B5799">
            <w:r w:rsidRPr="006E7B52">
              <w:t xml:space="preserve">Returned information from the </w:t>
            </w:r>
            <w:proofErr w:type="spellStart"/>
            <w:r w:rsidRPr="007752C2">
              <w:rPr>
                <w:i/>
              </w:rPr>
              <w:t>GetPersonnelClass</w:t>
            </w:r>
            <w:proofErr w:type="spellEnd"/>
            <w:r w:rsidRPr="007752C2">
              <w:rPr>
                <w:i/>
              </w:rPr>
              <w:t xml:space="preserve"> </w:t>
            </w:r>
            <w:r w:rsidRPr="006E7B52">
              <w:t>message.</w:t>
            </w:r>
          </w:p>
        </w:tc>
      </w:tr>
      <w:tr w:rsidR="00B55D23" w:rsidRPr="006E7B52" w:rsidTr="001B5799">
        <w:tc>
          <w:tcPr>
            <w:tcW w:w="3708" w:type="dxa"/>
          </w:tcPr>
          <w:p w:rsidR="00B55D23" w:rsidRPr="006E7B52" w:rsidRDefault="00B55D23" w:rsidP="001B5799">
            <w:proofErr w:type="spellStart"/>
            <w:r w:rsidRPr="006E7B52">
              <w:t>ProcessPersonnelClass</w:t>
            </w:r>
            <w:proofErr w:type="spellEnd"/>
          </w:p>
        </w:tc>
        <w:tc>
          <w:tcPr>
            <w:tcW w:w="6156" w:type="dxa"/>
          </w:tcPr>
          <w:p w:rsidR="00B55D23" w:rsidRPr="006E7B52" w:rsidRDefault="00B55D23" w:rsidP="001B5799">
            <w:r w:rsidRPr="006E7B52">
              <w:t xml:space="preserve">Process </w:t>
            </w:r>
            <w:proofErr w:type="spellStart"/>
            <w:r w:rsidRPr="007752C2">
              <w:rPr>
                <w:i/>
              </w:rPr>
              <w:t>PersonnelClass</w:t>
            </w:r>
            <w:proofErr w:type="spellEnd"/>
            <w:r w:rsidRPr="006E7B52">
              <w:t xml:space="preserve"> definitions.</w:t>
            </w:r>
          </w:p>
        </w:tc>
      </w:tr>
      <w:tr w:rsidR="00B55D23" w:rsidRPr="006E7B52" w:rsidTr="001B5799">
        <w:tc>
          <w:tcPr>
            <w:tcW w:w="3708" w:type="dxa"/>
          </w:tcPr>
          <w:p w:rsidR="00B55D23" w:rsidRPr="006E7B52" w:rsidRDefault="00B55D23" w:rsidP="001B5799">
            <w:proofErr w:type="spellStart"/>
            <w:r w:rsidRPr="006E7B52">
              <w:t>AcknowledgePersonnelClass</w:t>
            </w:r>
            <w:proofErr w:type="spellEnd"/>
          </w:p>
        </w:tc>
        <w:tc>
          <w:tcPr>
            <w:tcW w:w="6156" w:type="dxa"/>
          </w:tcPr>
          <w:p w:rsidR="00B55D23" w:rsidRPr="006E7B52" w:rsidRDefault="00B55D23" w:rsidP="001B5799">
            <w:r w:rsidRPr="006E7B52">
              <w:t xml:space="preserve">Returned status from the </w:t>
            </w:r>
            <w:proofErr w:type="spellStart"/>
            <w:r w:rsidRPr="007752C2">
              <w:rPr>
                <w:i/>
              </w:rPr>
              <w:t>ProcessPersonnelClass</w:t>
            </w:r>
            <w:proofErr w:type="spellEnd"/>
            <w:r w:rsidRPr="007752C2">
              <w:rPr>
                <w:i/>
              </w:rPr>
              <w:t xml:space="preserve"> </w:t>
            </w:r>
            <w:r w:rsidRPr="006E7B52">
              <w:t>message.</w:t>
            </w:r>
          </w:p>
        </w:tc>
      </w:tr>
      <w:tr w:rsidR="00B55D23" w:rsidRPr="006E7B52" w:rsidTr="001B5799">
        <w:tc>
          <w:tcPr>
            <w:tcW w:w="3708" w:type="dxa"/>
          </w:tcPr>
          <w:p w:rsidR="00B55D23" w:rsidRPr="006E7B52" w:rsidRDefault="00B55D23" w:rsidP="001B5799">
            <w:proofErr w:type="spellStart"/>
            <w:r w:rsidRPr="006E7B52">
              <w:t>ChangePersonnelClass</w:t>
            </w:r>
            <w:proofErr w:type="spellEnd"/>
          </w:p>
        </w:tc>
        <w:tc>
          <w:tcPr>
            <w:tcW w:w="6156" w:type="dxa"/>
          </w:tcPr>
          <w:p w:rsidR="00B55D23" w:rsidRPr="006E7B52" w:rsidRDefault="00B55D23" w:rsidP="001B5799">
            <w:r w:rsidRPr="006E7B52">
              <w:t xml:space="preserve">Change </w:t>
            </w:r>
            <w:proofErr w:type="spellStart"/>
            <w:r w:rsidRPr="007752C2">
              <w:rPr>
                <w:i/>
              </w:rPr>
              <w:t>PersonnelClass</w:t>
            </w:r>
            <w:proofErr w:type="spellEnd"/>
            <w:r w:rsidRPr="006E7B52">
              <w:t xml:space="preserve"> definitions.</w:t>
            </w:r>
          </w:p>
        </w:tc>
      </w:tr>
      <w:tr w:rsidR="00B55D23" w:rsidRPr="006E7B52" w:rsidTr="001B5799">
        <w:tc>
          <w:tcPr>
            <w:tcW w:w="3708" w:type="dxa"/>
          </w:tcPr>
          <w:p w:rsidR="00B55D23" w:rsidRPr="006E7B52" w:rsidRDefault="00B55D23" w:rsidP="001B5799">
            <w:proofErr w:type="spellStart"/>
            <w:r w:rsidRPr="006E7B52">
              <w:t>RespondPersonnelClass</w:t>
            </w:r>
            <w:proofErr w:type="spellEnd"/>
          </w:p>
        </w:tc>
        <w:tc>
          <w:tcPr>
            <w:tcW w:w="6156" w:type="dxa"/>
          </w:tcPr>
          <w:p w:rsidR="00B55D23" w:rsidRPr="006E7B52" w:rsidRDefault="00B55D23" w:rsidP="001B5799">
            <w:r w:rsidRPr="006E7B52">
              <w:t xml:space="preserve">Returned status from the </w:t>
            </w:r>
            <w:proofErr w:type="spellStart"/>
            <w:r w:rsidRPr="007752C2">
              <w:rPr>
                <w:i/>
              </w:rPr>
              <w:t>ChangePersonnelClass</w:t>
            </w:r>
            <w:proofErr w:type="spellEnd"/>
            <w:r w:rsidRPr="006E7B52">
              <w:t xml:space="preserve"> message.</w:t>
            </w:r>
          </w:p>
        </w:tc>
      </w:tr>
      <w:tr w:rsidR="00B55D23" w:rsidRPr="006E7B52" w:rsidTr="001B5799">
        <w:tc>
          <w:tcPr>
            <w:tcW w:w="3708" w:type="dxa"/>
          </w:tcPr>
          <w:p w:rsidR="00B55D23" w:rsidRPr="006E7B52" w:rsidRDefault="00B55D23" w:rsidP="001B5799">
            <w:proofErr w:type="spellStart"/>
            <w:r w:rsidRPr="006E7B52">
              <w:t>CancelPersonnelIClass</w:t>
            </w:r>
            <w:proofErr w:type="spellEnd"/>
          </w:p>
        </w:tc>
        <w:tc>
          <w:tcPr>
            <w:tcW w:w="6156" w:type="dxa"/>
          </w:tcPr>
          <w:p w:rsidR="00B55D23" w:rsidRPr="006E7B52" w:rsidRDefault="00B55D23" w:rsidP="001B5799">
            <w:r w:rsidRPr="006E7B52">
              <w:t xml:space="preserve">Cancel </w:t>
            </w:r>
            <w:proofErr w:type="spellStart"/>
            <w:r w:rsidRPr="007752C2">
              <w:rPr>
                <w:i/>
              </w:rPr>
              <w:t>PersonnelClass</w:t>
            </w:r>
            <w:proofErr w:type="spellEnd"/>
            <w:r w:rsidRPr="006E7B52">
              <w:t xml:space="preserve"> definitions.</w:t>
            </w:r>
          </w:p>
        </w:tc>
      </w:tr>
      <w:tr w:rsidR="00B55D23" w:rsidRPr="006E7B52" w:rsidTr="001B5799">
        <w:tc>
          <w:tcPr>
            <w:tcW w:w="3708" w:type="dxa"/>
          </w:tcPr>
          <w:p w:rsidR="00B55D23" w:rsidRPr="006E7B52" w:rsidRDefault="00B55D23" w:rsidP="001B5799">
            <w:proofErr w:type="spellStart"/>
            <w:r w:rsidRPr="006E7B52">
              <w:t>SyncPersonnelClass</w:t>
            </w:r>
            <w:proofErr w:type="spellEnd"/>
          </w:p>
        </w:tc>
        <w:tc>
          <w:tcPr>
            <w:tcW w:w="6156" w:type="dxa"/>
          </w:tcPr>
          <w:p w:rsidR="00B55D23" w:rsidRPr="006E7B52" w:rsidRDefault="00B55D23" w:rsidP="001B5799">
            <w:r w:rsidRPr="006E7B52">
              <w:t xml:space="preserve">Published </w:t>
            </w:r>
            <w:proofErr w:type="spellStart"/>
            <w:r w:rsidRPr="007752C2">
              <w:rPr>
                <w:i/>
              </w:rPr>
              <w:t>PersonnelClass</w:t>
            </w:r>
            <w:proofErr w:type="spellEnd"/>
            <w:r w:rsidRPr="006E7B52">
              <w:t xml:space="preserve"> definitions.</w:t>
            </w:r>
          </w:p>
        </w:tc>
      </w:tr>
    </w:tbl>
    <w:p w:rsidR="00B55D23" w:rsidRDefault="00B55D23" w:rsidP="00B55D23"/>
    <w:p w:rsidR="00B55D23" w:rsidRDefault="00B55D23" w:rsidP="00B55D23"/>
    <w:p w:rsidR="00B55D23" w:rsidRPr="006E7B52" w:rsidRDefault="00B55D23" w:rsidP="00B55D23"/>
    <w:p w:rsidR="00B55D23" w:rsidRPr="006E7B52" w:rsidRDefault="00B55D23" w:rsidP="00B55D2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08"/>
        <w:gridCol w:w="6156"/>
      </w:tblGrid>
      <w:tr w:rsidR="00B55D23" w:rsidRPr="006E7B52" w:rsidTr="001B5799">
        <w:trPr>
          <w:cantSplit/>
          <w:tblHeader/>
        </w:trPr>
        <w:tc>
          <w:tcPr>
            <w:tcW w:w="3708" w:type="dxa"/>
            <w:shd w:val="clear" w:color="auto" w:fill="000000"/>
          </w:tcPr>
          <w:p w:rsidR="00B55D23" w:rsidRPr="007752C2" w:rsidRDefault="00B55D23" w:rsidP="001B5799">
            <w:pPr>
              <w:rPr>
                <w:b/>
                <w:color w:val="FFFFFF"/>
              </w:rPr>
            </w:pPr>
            <w:r w:rsidRPr="007752C2">
              <w:rPr>
                <w:b/>
                <w:color w:val="FFFFFF"/>
              </w:rPr>
              <w:lastRenderedPageBreak/>
              <w:t>Person Elements</w:t>
            </w:r>
          </w:p>
        </w:tc>
        <w:tc>
          <w:tcPr>
            <w:tcW w:w="6156" w:type="dxa"/>
            <w:shd w:val="clear" w:color="auto" w:fill="000000"/>
          </w:tcPr>
          <w:p w:rsidR="00B55D23" w:rsidRPr="007752C2" w:rsidRDefault="00B55D23" w:rsidP="001B5799">
            <w:pPr>
              <w:rPr>
                <w:b/>
                <w:color w:val="FFFFFF"/>
              </w:rPr>
            </w:pPr>
            <w:r w:rsidRPr="007752C2">
              <w:rPr>
                <w:b/>
                <w:color w:val="FFFFFF"/>
              </w:rPr>
              <w:t>Description</w:t>
            </w:r>
          </w:p>
        </w:tc>
      </w:tr>
      <w:tr w:rsidR="00B55D23" w:rsidRPr="006E7B52" w:rsidTr="001B5799">
        <w:tc>
          <w:tcPr>
            <w:tcW w:w="3708" w:type="dxa"/>
          </w:tcPr>
          <w:p w:rsidR="00B55D23" w:rsidRPr="006E7B52" w:rsidRDefault="00B55D23" w:rsidP="001B5799">
            <w:proofErr w:type="spellStart"/>
            <w:r w:rsidRPr="006E7B52">
              <w:t>GetPerson</w:t>
            </w:r>
            <w:proofErr w:type="spellEnd"/>
          </w:p>
        </w:tc>
        <w:tc>
          <w:tcPr>
            <w:tcW w:w="6156" w:type="dxa"/>
          </w:tcPr>
          <w:p w:rsidR="00B55D23" w:rsidRPr="006E7B52" w:rsidRDefault="00B55D23" w:rsidP="001B5799">
            <w:r w:rsidRPr="006E7B52">
              <w:t xml:space="preserve">Get </w:t>
            </w:r>
            <w:r w:rsidRPr="007752C2">
              <w:rPr>
                <w:i/>
              </w:rPr>
              <w:t>Person</w:t>
            </w:r>
            <w:r w:rsidRPr="006E7B52">
              <w:t xml:space="preserve"> definitions. </w:t>
            </w:r>
          </w:p>
        </w:tc>
      </w:tr>
      <w:tr w:rsidR="00B55D23" w:rsidRPr="006E7B52" w:rsidTr="001B5799">
        <w:tc>
          <w:tcPr>
            <w:tcW w:w="3708" w:type="dxa"/>
          </w:tcPr>
          <w:p w:rsidR="00B55D23" w:rsidRPr="006E7B52" w:rsidRDefault="00B55D23" w:rsidP="001B5799">
            <w:proofErr w:type="spellStart"/>
            <w:r w:rsidRPr="006E7B52">
              <w:t>ShowPerson</w:t>
            </w:r>
            <w:proofErr w:type="spellEnd"/>
          </w:p>
        </w:tc>
        <w:tc>
          <w:tcPr>
            <w:tcW w:w="6156" w:type="dxa"/>
          </w:tcPr>
          <w:p w:rsidR="00B55D23" w:rsidRPr="006E7B52" w:rsidRDefault="00B55D23" w:rsidP="001B5799">
            <w:r w:rsidRPr="006E7B52">
              <w:t xml:space="preserve">Returned information from the </w:t>
            </w:r>
            <w:proofErr w:type="spellStart"/>
            <w:r w:rsidRPr="007752C2">
              <w:rPr>
                <w:i/>
              </w:rPr>
              <w:t>GetPerson</w:t>
            </w:r>
            <w:proofErr w:type="spellEnd"/>
            <w:r w:rsidRPr="007752C2">
              <w:rPr>
                <w:i/>
              </w:rPr>
              <w:t xml:space="preserve"> </w:t>
            </w:r>
            <w:r w:rsidRPr="006E7B52">
              <w:t>message.</w:t>
            </w:r>
          </w:p>
        </w:tc>
      </w:tr>
      <w:tr w:rsidR="00B55D23" w:rsidRPr="006E7B52" w:rsidTr="001B5799">
        <w:tc>
          <w:tcPr>
            <w:tcW w:w="3708" w:type="dxa"/>
          </w:tcPr>
          <w:p w:rsidR="00B55D23" w:rsidRPr="006E7B52" w:rsidRDefault="00B55D23" w:rsidP="001B5799">
            <w:proofErr w:type="spellStart"/>
            <w:r w:rsidRPr="006E7B52">
              <w:t>ProcessPerson</w:t>
            </w:r>
            <w:proofErr w:type="spellEnd"/>
          </w:p>
        </w:tc>
        <w:tc>
          <w:tcPr>
            <w:tcW w:w="6156" w:type="dxa"/>
          </w:tcPr>
          <w:p w:rsidR="00B55D23" w:rsidRPr="006E7B52" w:rsidRDefault="00B55D23" w:rsidP="001B5799">
            <w:r w:rsidRPr="006E7B52">
              <w:t xml:space="preserve">Process </w:t>
            </w:r>
            <w:r w:rsidRPr="007752C2">
              <w:rPr>
                <w:i/>
              </w:rPr>
              <w:t>Person</w:t>
            </w:r>
            <w:r w:rsidRPr="006E7B52">
              <w:t xml:space="preserve"> definitions.</w:t>
            </w:r>
          </w:p>
        </w:tc>
      </w:tr>
      <w:tr w:rsidR="00B55D23" w:rsidRPr="006E7B52" w:rsidTr="001B5799">
        <w:tc>
          <w:tcPr>
            <w:tcW w:w="3708" w:type="dxa"/>
          </w:tcPr>
          <w:p w:rsidR="00B55D23" w:rsidRPr="006E7B52" w:rsidRDefault="00B55D23" w:rsidP="001B5799">
            <w:proofErr w:type="spellStart"/>
            <w:r w:rsidRPr="006E7B52">
              <w:t>AcknowledgePerson</w:t>
            </w:r>
            <w:proofErr w:type="spellEnd"/>
          </w:p>
        </w:tc>
        <w:tc>
          <w:tcPr>
            <w:tcW w:w="6156" w:type="dxa"/>
          </w:tcPr>
          <w:p w:rsidR="00B55D23" w:rsidRPr="006E7B52" w:rsidRDefault="00B55D23" w:rsidP="001B5799">
            <w:r w:rsidRPr="006E7B52">
              <w:t xml:space="preserve">Returned status from the </w:t>
            </w:r>
            <w:proofErr w:type="spellStart"/>
            <w:r w:rsidRPr="007752C2">
              <w:rPr>
                <w:i/>
              </w:rPr>
              <w:t>ProcessPerson</w:t>
            </w:r>
            <w:proofErr w:type="spellEnd"/>
            <w:r w:rsidRPr="007752C2">
              <w:rPr>
                <w:i/>
              </w:rPr>
              <w:t xml:space="preserve"> </w:t>
            </w:r>
            <w:r w:rsidRPr="006E7B52">
              <w:t>message.</w:t>
            </w:r>
          </w:p>
        </w:tc>
      </w:tr>
      <w:tr w:rsidR="00B55D23" w:rsidRPr="006E7B52" w:rsidTr="001B5799">
        <w:tc>
          <w:tcPr>
            <w:tcW w:w="3708" w:type="dxa"/>
          </w:tcPr>
          <w:p w:rsidR="00B55D23" w:rsidRPr="006E7B52" w:rsidRDefault="00B55D23" w:rsidP="001B5799">
            <w:proofErr w:type="spellStart"/>
            <w:r w:rsidRPr="006E7B52">
              <w:t>ChangePerson</w:t>
            </w:r>
            <w:proofErr w:type="spellEnd"/>
          </w:p>
        </w:tc>
        <w:tc>
          <w:tcPr>
            <w:tcW w:w="6156" w:type="dxa"/>
          </w:tcPr>
          <w:p w:rsidR="00B55D23" w:rsidRPr="006E7B52" w:rsidRDefault="00B55D23" w:rsidP="001B5799">
            <w:r w:rsidRPr="006E7B52">
              <w:t xml:space="preserve">Change </w:t>
            </w:r>
            <w:r w:rsidRPr="007752C2">
              <w:rPr>
                <w:i/>
              </w:rPr>
              <w:t>Person</w:t>
            </w:r>
            <w:r w:rsidRPr="006E7B52">
              <w:t xml:space="preserve"> definitions.</w:t>
            </w:r>
          </w:p>
        </w:tc>
      </w:tr>
      <w:tr w:rsidR="00B55D23" w:rsidRPr="006E7B52" w:rsidTr="001B5799">
        <w:tc>
          <w:tcPr>
            <w:tcW w:w="3708" w:type="dxa"/>
          </w:tcPr>
          <w:p w:rsidR="00B55D23" w:rsidRPr="006E7B52" w:rsidRDefault="00B55D23" w:rsidP="001B5799">
            <w:proofErr w:type="spellStart"/>
            <w:r w:rsidRPr="006E7B52">
              <w:t>RespondPerson</w:t>
            </w:r>
            <w:proofErr w:type="spellEnd"/>
          </w:p>
        </w:tc>
        <w:tc>
          <w:tcPr>
            <w:tcW w:w="6156" w:type="dxa"/>
          </w:tcPr>
          <w:p w:rsidR="00B55D23" w:rsidRPr="006E7B52" w:rsidRDefault="00B55D23" w:rsidP="001B5799">
            <w:r w:rsidRPr="006E7B52">
              <w:t xml:space="preserve">Returned status from the </w:t>
            </w:r>
            <w:proofErr w:type="spellStart"/>
            <w:r w:rsidRPr="007752C2">
              <w:rPr>
                <w:i/>
              </w:rPr>
              <w:t>ChangePerson</w:t>
            </w:r>
            <w:proofErr w:type="spellEnd"/>
            <w:r w:rsidRPr="006E7B52">
              <w:t xml:space="preserve"> message.</w:t>
            </w:r>
          </w:p>
        </w:tc>
      </w:tr>
      <w:tr w:rsidR="00B55D23" w:rsidRPr="006E7B52" w:rsidTr="001B5799">
        <w:tc>
          <w:tcPr>
            <w:tcW w:w="3708" w:type="dxa"/>
          </w:tcPr>
          <w:p w:rsidR="00B55D23" w:rsidRPr="006E7B52" w:rsidRDefault="00B55D23" w:rsidP="001B5799">
            <w:proofErr w:type="spellStart"/>
            <w:r w:rsidRPr="006E7B52">
              <w:t>CancelPerson</w:t>
            </w:r>
            <w:proofErr w:type="spellEnd"/>
          </w:p>
        </w:tc>
        <w:tc>
          <w:tcPr>
            <w:tcW w:w="6156" w:type="dxa"/>
          </w:tcPr>
          <w:p w:rsidR="00B55D23" w:rsidRPr="006E7B52" w:rsidRDefault="00B55D23" w:rsidP="001B5799">
            <w:r w:rsidRPr="006E7B52">
              <w:t xml:space="preserve">Cancel </w:t>
            </w:r>
            <w:r w:rsidRPr="007752C2">
              <w:rPr>
                <w:i/>
              </w:rPr>
              <w:t>Person</w:t>
            </w:r>
            <w:r w:rsidRPr="006E7B52">
              <w:t xml:space="preserve"> definitions.</w:t>
            </w:r>
          </w:p>
        </w:tc>
      </w:tr>
      <w:tr w:rsidR="00B55D23" w:rsidRPr="006E7B52" w:rsidTr="001B5799">
        <w:tc>
          <w:tcPr>
            <w:tcW w:w="3708" w:type="dxa"/>
          </w:tcPr>
          <w:p w:rsidR="00B55D23" w:rsidRPr="006E7B52" w:rsidRDefault="00B55D23" w:rsidP="001B5799">
            <w:proofErr w:type="spellStart"/>
            <w:r w:rsidRPr="006E7B52">
              <w:t>SyncPerson</w:t>
            </w:r>
            <w:proofErr w:type="spellEnd"/>
          </w:p>
        </w:tc>
        <w:tc>
          <w:tcPr>
            <w:tcW w:w="6156" w:type="dxa"/>
          </w:tcPr>
          <w:p w:rsidR="00B55D23" w:rsidRPr="006E7B52" w:rsidRDefault="00B55D23" w:rsidP="001B5799">
            <w:r w:rsidRPr="006E7B52">
              <w:t xml:space="preserve">Published </w:t>
            </w:r>
            <w:r w:rsidRPr="007752C2">
              <w:rPr>
                <w:i/>
              </w:rPr>
              <w:t>Person</w:t>
            </w:r>
            <w:r w:rsidRPr="006E7B52">
              <w:t xml:space="preserve"> definitions.</w:t>
            </w:r>
          </w:p>
        </w:tc>
      </w:tr>
    </w:tbl>
    <w:p w:rsidR="00B55D23" w:rsidRDefault="00B55D23" w:rsidP="00B55D23"/>
    <w:p w:rsidR="00B55D23" w:rsidRPr="006E7B52" w:rsidRDefault="00B55D23" w:rsidP="00B55D23"/>
    <w:p w:rsidR="00B55D23" w:rsidRPr="006E7B52" w:rsidRDefault="00B55D23" w:rsidP="00B55D2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958"/>
        <w:gridCol w:w="6058"/>
      </w:tblGrid>
      <w:tr w:rsidR="00B55D23" w:rsidRPr="006E7B52" w:rsidTr="001B5799">
        <w:trPr>
          <w:cantSplit/>
          <w:tblHeader/>
        </w:trPr>
        <w:tc>
          <w:tcPr>
            <w:tcW w:w="3708" w:type="dxa"/>
            <w:shd w:val="clear" w:color="auto" w:fill="000000"/>
          </w:tcPr>
          <w:p w:rsidR="00B55D23" w:rsidRPr="007752C2" w:rsidRDefault="00B55D23" w:rsidP="001B5799">
            <w:pPr>
              <w:rPr>
                <w:b/>
                <w:color w:val="FFFFFF"/>
              </w:rPr>
            </w:pPr>
            <w:proofErr w:type="spellStart"/>
            <w:r w:rsidRPr="007752C2">
              <w:rPr>
                <w:b/>
                <w:color w:val="FFFFFF"/>
              </w:rPr>
              <w:t>QualificationTestSpecification</w:t>
            </w:r>
            <w:proofErr w:type="spellEnd"/>
            <w:r w:rsidRPr="007752C2">
              <w:rPr>
                <w:b/>
                <w:color w:val="FFFFFF"/>
              </w:rPr>
              <w:t xml:space="preserve"> Elements</w:t>
            </w:r>
          </w:p>
        </w:tc>
        <w:tc>
          <w:tcPr>
            <w:tcW w:w="6156" w:type="dxa"/>
            <w:shd w:val="clear" w:color="auto" w:fill="000000"/>
          </w:tcPr>
          <w:p w:rsidR="00B55D23" w:rsidRPr="007752C2" w:rsidRDefault="00B55D23" w:rsidP="001B5799">
            <w:pPr>
              <w:rPr>
                <w:b/>
                <w:color w:val="FFFFFF"/>
              </w:rPr>
            </w:pPr>
            <w:r w:rsidRPr="007752C2">
              <w:rPr>
                <w:b/>
                <w:color w:val="FFFFFF"/>
              </w:rPr>
              <w:t>Description</w:t>
            </w:r>
          </w:p>
        </w:tc>
      </w:tr>
      <w:tr w:rsidR="00B55D23" w:rsidRPr="006E7B52" w:rsidTr="001B5799">
        <w:tc>
          <w:tcPr>
            <w:tcW w:w="3708" w:type="dxa"/>
          </w:tcPr>
          <w:p w:rsidR="00B55D23" w:rsidRPr="006E7B52" w:rsidRDefault="00B55D23" w:rsidP="001B5799">
            <w:proofErr w:type="spellStart"/>
            <w:r w:rsidRPr="006E7B52">
              <w:t>GetQualificationCapabilityTestSpecification</w:t>
            </w:r>
            <w:proofErr w:type="spellEnd"/>
          </w:p>
        </w:tc>
        <w:tc>
          <w:tcPr>
            <w:tcW w:w="6156" w:type="dxa"/>
          </w:tcPr>
          <w:p w:rsidR="00B55D23" w:rsidRPr="006E7B52" w:rsidRDefault="00B55D23" w:rsidP="001B5799">
            <w:r w:rsidRPr="006E7B52">
              <w:t xml:space="preserve">Get </w:t>
            </w:r>
            <w:proofErr w:type="spellStart"/>
            <w:r w:rsidRPr="007752C2">
              <w:rPr>
                <w:i/>
              </w:rPr>
              <w:t>QualificationTestSpecification</w:t>
            </w:r>
            <w:proofErr w:type="spellEnd"/>
            <w:r w:rsidRPr="007752C2">
              <w:rPr>
                <w:i/>
              </w:rPr>
              <w:t xml:space="preserve"> </w:t>
            </w:r>
            <w:r w:rsidRPr="006E7B52">
              <w:t xml:space="preserve">definitions. </w:t>
            </w:r>
          </w:p>
        </w:tc>
      </w:tr>
      <w:tr w:rsidR="00B55D23" w:rsidRPr="006E7B52" w:rsidTr="001B5799">
        <w:tc>
          <w:tcPr>
            <w:tcW w:w="3708" w:type="dxa"/>
          </w:tcPr>
          <w:p w:rsidR="00B55D23" w:rsidRPr="006E7B52" w:rsidRDefault="00B55D23" w:rsidP="001B5799">
            <w:proofErr w:type="spellStart"/>
            <w:r w:rsidRPr="006E7B52">
              <w:t>ShowQualificationCapabilityTestSpecification</w:t>
            </w:r>
            <w:proofErr w:type="spellEnd"/>
          </w:p>
        </w:tc>
        <w:tc>
          <w:tcPr>
            <w:tcW w:w="6156" w:type="dxa"/>
          </w:tcPr>
          <w:p w:rsidR="00B55D23" w:rsidRPr="006E7B52" w:rsidRDefault="00B55D23" w:rsidP="001B5799">
            <w:r w:rsidRPr="006E7B52">
              <w:t xml:space="preserve">Returned information from the </w:t>
            </w:r>
            <w:proofErr w:type="spellStart"/>
            <w:r w:rsidRPr="007752C2">
              <w:rPr>
                <w:i/>
              </w:rPr>
              <w:t>GetQualificationCapabilityTestSpecification</w:t>
            </w:r>
            <w:proofErr w:type="spellEnd"/>
            <w:r w:rsidRPr="006E7B52">
              <w:t xml:space="preserve"> message.</w:t>
            </w:r>
          </w:p>
        </w:tc>
      </w:tr>
      <w:tr w:rsidR="00B55D23" w:rsidRPr="006E7B52" w:rsidTr="001B5799">
        <w:tc>
          <w:tcPr>
            <w:tcW w:w="3708" w:type="dxa"/>
          </w:tcPr>
          <w:p w:rsidR="00B55D23" w:rsidRPr="006E7B52" w:rsidRDefault="00B55D23" w:rsidP="001B5799">
            <w:proofErr w:type="spellStart"/>
            <w:r w:rsidRPr="006E7B52">
              <w:t>ProcessQualificationCapabilityTestSpecification</w:t>
            </w:r>
            <w:proofErr w:type="spellEnd"/>
          </w:p>
        </w:tc>
        <w:tc>
          <w:tcPr>
            <w:tcW w:w="6156" w:type="dxa"/>
          </w:tcPr>
          <w:p w:rsidR="00B55D23" w:rsidRPr="006E7B52" w:rsidRDefault="00B55D23" w:rsidP="001B5799">
            <w:r w:rsidRPr="006E7B52">
              <w:t xml:space="preserve">Process </w:t>
            </w:r>
            <w:proofErr w:type="spellStart"/>
            <w:r w:rsidRPr="007752C2">
              <w:rPr>
                <w:i/>
              </w:rPr>
              <w:t>QualificationTestSpecification</w:t>
            </w:r>
            <w:proofErr w:type="spellEnd"/>
            <w:r w:rsidRPr="007752C2">
              <w:rPr>
                <w:i/>
              </w:rPr>
              <w:t xml:space="preserve"> </w:t>
            </w:r>
            <w:r w:rsidRPr="006E7B52">
              <w:t>definitions.</w:t>
            </w:r>
          </w:p>
        </w:tc>
      </w:tr>
      <w:tr w:rsidR="00B55D23" w:rsidRPr="006E7B52" w:rsidTr="001B5799">
        <w:tc>
          <w:tcPr>
            <w:tcW w:w="3708" w:type="dxa"/>
          </w:tcPr>
          <w:p w:rsidR="00B55D23" w:rsidRPr="006E7B52" w:rsidRDefault="00B55D23" w:rsidP="001B5799">
            <w:proofErr w:type="spellStart"/>
            <w:r w:rsidRPr="006E7B52">
              <w:t>AcknowledgeQualificationCapabilityTestSpecification</w:t>
            </w:r>
            <w:proofErr w:type="spellEnd"/>
          </w:p>
        </w:tc>
        <w:tc>
          <w:tcPr>
            <w:tcW w:w="6156" w:type="dxa"/>
          </w:tcPr>
          <w:p w:rsidR="00B55D23" w:rsidRPr="006E7B52" w:rsidRDefault="00B55D23" w:rsidP="001B5799">
            <w:r w:rsidRPr="006E7B52">
              <w:t xml:space="preserve">Returned status from the </w:t>
            </w:r>
            <w:proofErr w:type="spellStart"/>
            <w:r w:rsidRPr="007752C2">
              <w:rPr>
                <w:i/>
              </w:rPr>
              <w:t>ProcessQualificationCapabilityTestSpecification</w:t>
            </w:r>
            <w:proofErr w:type="spellEnd"/>
            <w:r w:rsidRPr="006E7B52">
              <w:t xml:space="preserve"> message.</w:t>
            </w:r>
          </w:p>
        </w:tc>
      </w:tr>
      <w:tr w:rsidR="00B55D23" w:rsidRPr="006E7B52" w:rsidTr="001B5799">
        <w:tc>
          <w:tcPr>
            <w:tcW w:w="3708" w:type="dxa"/>
          </w:tcPr>
          <w:p w:rsidR="00B55D23" w:rsidRPr="006E7B52" w:rsidRDefault="00B55D23" w:rsidP="001B5799">
            <w:proofErr w:type="spellStart"/>
            <w:r w:rsidRPr="006E7B52">
              <w:t>ChangeQualificationCapabilityTestSpecification</w:t>
            </w:r>
            <w:proofErr w:type="spellEnd"/>
          </w:p>
        </w:tc>
        <w:tc>
          <w:tcPr>
            <w:tcW w:w="6156" w:type="dxa"/>
          </w:tcPr>
          <w:p w:rsidR="00B55D23" w:rsidRPr="006E7B52" w:rsidRDefault="00B55D23" w:rsidP="001B5799">
            <w:r w:rsidRPr="006E7B52">
              <w:t xml:space="preserve">Change </w:t>
            </w:r>
            <w:proofErr w:type="spellStart"/>
            <w:r w:rsidRPr="007752C2">
              <w:rPr>
                <w:i/>
              </w:rPr>
              <w:t>QualificationTestSpecification</w:t>
            </w:r>
            <w:proofErr w:type="spellEnd"/>
            <w:r w:rsidRPr="007752C2">
              <w:rPr>
                <w:i/>
              </w:rPr>
              <w:t xml:space="preserve"> </w:t>
            </w:r>
            <w:r w:rsidRPr="006E7B52">
              <w:t>definitions.</w:t>
            </w:r>
          </w:p>
        </w:tc>
      </w:tr>
      <w:tr w:rsidR="00B55D23" w:rsidRPr="006E7B52" w:rsidTr="001B5799">
        <w:tc>
          <w:tcPr>
            <w:tcW w:w="3708" w:type="dxa"/>
          </w:tcPr>
          <w:p w:rsidR="00B55D23" w:rsidRPr="006E7B52" w:rsidRDefault="00B55D23" w:rsidP="001B5799">
            <w:proofErr w:type="spellStart"/>
            <w:r w:rsidRPr="006E7B52">
              <w:t>RespondQualificationCapabilityTestSpecification</w:t>
            </w:r>
            <w:proofErr w:type="spellEnd"/>
          </w:p>
        </w:tc>
        <w:tc>
          <w:tcPr>
            <w:tcW w:w="6156" w:type="dxa"/>
          </w:tcPr>
          <w:p w:rsidR="00B55D23" w:rsidRPr="006E7B52" w:rsidRDefault="00B55D23" w:rsidP="001B5799">
            <w:r w:rsidRPr="006E7B52">
              <w:t xml:space="preserve">Returned status from the </w:t>
            </w:r>
            <w:proofErr w:type="spellStart"/>
            <w:r w:rsidRPr="007752C2">
              <w:rPr>
                <w:i/>
              </w:rPr>
              <w:t>ChangeQualificationCapabilityTestSpecification</w:t>
            </w:r>
            <w:proofErr w:type="spellEnd"/>
            <w:r w:rsidRPr="006E7B52">
              <w:t xml:space="preserve"> message.</w:t>
            </w:r>
          </w:p>
        </w:tc>
      </w:tr>
      <w:tr w:rsidR="00B55D23" w:rsidRPr="006E7B52" w:rsidTr="001B5799">
        <w:tc>
          <w:tcPr>
            <w:tcW w:w="3708" w:type="dxa"/>
          </w:tcPr>
          <w:p w:rsidR="00B55D23" w:rsidRPr="006E7B52" w:rsidRDefault="00B55D23" w:rsidP="001B5799">
            <w:proofErr w:type="spellStart"/>
            <w:r w:rsidRPr="006E7B52">
              <w:t>CancelQualificationCapabilityTestSpecification</w:t>
            </w:r>
            <w:proofErr w:type="spellEnd"/>
          </w:p>
        </w:tc>
        <w:tc>
          <w:tcPr>
            <w:tcW w:w="6156" w:type="dxa"/>
          </w:tcPr>
          <w:p w:rsidR="00B55D23" w:rsidRPr="006E7B52" w:rsidRDefault="00B55D23" w:rsidP="001B5799">
            <w:r w:rsidRPr="006E7B52">
              <w:t xml:space="preserve">Cancel </w:t>
            </w:r>
            <w:proofErr w:type="spellStart"/>
            <w:r w:rsidRPr="007752C2">
              <w:rPr>
                <w:i/>
              </w:rPr>
              <w:t>QualificationTestSpecification</w:t>
            </w:r>
            <w:r w:rsidRPr="006E7B52">
              <w:t>definitions</w:t>
            </w:r>
            <w:proofErr w:type="spellEnd"/>
            <w:r w:rsidRPr="006E7B52">
              <w:t>.</w:t>
            </w:r>
          </w:p>
        </w:tc>
      </w:tr>
      <w:tr w:rsidR="00B55D23" w:rsidRPr="006E7B52" w:rsidTr="001B5799">
        <w:tc>
          <w:tcPr>
            <w:tcW w:w="3708" w:type="dxa"/>
          </w:tcPr>
          <w:p w:rsidR="00B55D23" w:rsidRPr="006E7B52" w:rsidRDefault="00B55D23" w:rsidP="001B5799">
            <w:proofErr w:type="spellStart"/>
            <w:r w:rsidRPr="006E7B52">
              <w:t>SyncQualificationCapabilityTestSpecification</w:t>
            </w:r>
            <w:proofErr w:type="spellEnd"/>
          </w:p>
        </w:tc>
        <w:tc>
          <w:tcPr>
            <w:tcW w:w="6156" w:type="dxa"/>
          </w:tcPr>
          <w:p w:rsidR="00B55D23" w:rsidRPr="006E7B52" w:rsidRDefault="00B55D23" w:rsidP="001B5799">
            <w:r w:rsidRPr="006E7B52">
              <w:t xml:space="preserve">Published </w:t>
            </w:r>
            <w:proofErr w:type="spellStart"/>
            <w:r w:rsidRPr="007752C2">
              <w:rPr>
                <w:i/>
              </w:rPr>
              <w:t>QualificationTestSpecification</w:t>
            </w:r>
            <w:r w:rsidRPr="006E7B52">
              <w:t>definitions</w:t>
            </w:r>
            <w:proofErr w:type="spellEnd"/>
            <w:r w:rsidRPr="006E7B52">
              <w:t>.</w:t>
            </w:r>
          </w:p>
        </w:tc>
      </w:tr>
    </w:tbl>
    <w:p w:rsidR="00B55D23" w:rsidRPr="006E7B52" w:rsidRDefault="00B55D23" w:rsidP="00B55D23"/>
    <w:p w:rsidR="00B55D23" w:rsidRPr="006E7B52" w:rsidRDefault="00B55D23" w:rsidP="00B55D23"/>
    <w:p w:rsidR="00B55D23" w:rsidRPr="006E7B52" w:rsidRDefault="00B55D23" w:rsidP="00B55D23">
      <w:pPr>
        <w:pStyle w:val="Heading1"/>
        <w:pageBreakBefore/>
        <w:tabs>
          <w:tab w:val="num" w:pos="432"/>
        </w:tabs>
        <w:spacing w:before="240" w:after="60" w:line="240" w:lineRule="auto"/>
        <w:ind w:left="432" w:hanging="432"/>
      </w:pPr>
      <w:bookmarkStart w:id="22" w:name="_Toc333477066"/>
      <w:bookmarkStart w:id="23" w:name="_Toc415482193"/>
      <w:r w:rsidRPr="006E7B52">
        <w:lastRenderedPageBreak/>
        <w:t>Diagram Convention</w:t>
      </w:r>
      <w:bookmarkEnd w:id="22"/>
      <w:bookmarkEnd w:id="23"/>
    </w:p>
    <w:p w:rsidR="00B55D23" w:rsidRPr="006E7B52" w:rsidRDefault="00B55D23" w:rsidP="00B55D23">
      <w:r w:rsidRPr="006E7B52">
        <w:t xml:space="preserve">The schema diagrams using the following convention to illustrate the structure of the schema elements, the type of the elements and attributes, and the rules for optional elements and repetition.  </w:t>
      </w:r>
    </w:p>
    <w:p w:rsidR="00B55D23" w:rsidRPr="006E7B52" w:rsidRDefault="00B55D23" w:rsidP="00B55D23">
      <w:pPr>
        <w:pStyle w:val="SchemaSource"/>
      </w:pPr>
    </w:p>
    <w:p w:rsidR="00B55D23" w:rsidRPr="006E7B52" w:rsidRDefault="00B55D23" w:rsidP="00B55D23">
      <w:pPr>
        <w:pStyle w:val="SchemaSource"/>
        <w:jc w:val="center"/>
      </w:pPr>
      <w:r>
        <w:rPr>
          <w:noProof/>
        </w:rPr>
        <w:drawing>
          <wp:inline distT="0" distB="0" distL="0" distR="0" wp14:anchorId="665B0E4D" wp14:editId="4E408C8B">
            <wp:extent cx="4514850" cy="5511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514850" cy="5511165"/>
                    </a:xfrm>
                    <a:prstGeom prst="rect">
                      <a:avLst/>
                    </a:prstGeom>
                    <a:noFill/>
                    <a:ln>
                      <a:noFill/>
                    </a:ln>
                  </pic:spPr>
                </pic:pic>
              </a:graphicData>
            </a:graphic>
          </wp:inline>
        </w:drawing>
      </w:r>
    </w:p>
    <w:p w:rsidR="00B55D23" w:rsidRPr="006E7B52" w:rsidRDefault="00B55D23" w:rsidP="00B55D23"/>
    <w:p w:rsidR="00A669CE" w:rsidRDefault="00DE7599" w:rsidP="00EB2998">
      <w:pPr>
        <w:pStyle w:val="Body"/>
      </w:pPr>
      <w:r w:rsidRPr="00BE017C">
        <w:br w:type="page"/>
      </w:r>
    </w:p>
    <w:p w:rsidR="008750E9" w:rsidRPr="00BE017C" w:rsidRDefault="00CD3E66" w:rsidP="00D12D36">
      <w:pPr>
        <w:pStyle w:val="Body"/>
        <w:pageBreakBefore/>
        <w:ind w:left="2880"/>
      </w:pPr>
      <w:bookmarkStart w:id="24" w:name="_TOC4649"/>
      <w:bookmarkEnd w:id="3"/>
      <w:bookmarkEnd w:id="24"/>
      <w:r>
        <w:rPr>
          <w:noProof/>
        </w:rPr>
        <w:lastRenderedPageBreak/>
        <w:drawing>
          <wp:anchor distT="0" distB="0" distL="114300" distR="114300" simplePos="0" relativeHeight="251663360" behindDoc="0" locked="0" layoutInCell="1" allowOverlap="1" wp14:anchorId="1D5C91E8" wp14:editId="035629DB">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31"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32" w:history="1">
        <w:r w:rsidR="00967BD4" w:rsidRPr="00BE017C">
          <w:rPr>
            <w:rStyle w:val="Hyperlink"/>
          </w:rPr>
          <w:t>http://www.mesa.org</w:t>
        </w:r>
      </w:hyperlink>
      <w:r w:rsidR="00393D1E" w:rsidRPr="00BE017C">
        <w:t>.</w:t>
      </w:r>
      <w:r w:rsidR="00B8439D" w:rsidRPr="00BE017C">
        <w:t xml:space="preserve"> </w:t>
      </w:r>
    </w:p>
    <w:p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proofErr w:type="spellStart"/>
      <w:r w:rsidR="00657C17">
        <w:t>Committe</w:t>
      </w:r>
      <w:proofErr w:type="spellEnd"/>
      <w:r w:rsidR="00C85E9A" w:rsidRPr="00BE017C">
        <w:t xml:space="preserve"> was formed within MESA to provide a forum for the </w:t>
      </w:r>
      <w:r w:rsidR="002D3890">
        <w:t xml:space="preserve">development of the B2MML and </w:t>
      </w:r>
      <w:proofErr w:type="spellStart"/>
      <w:r w:rsidR="002D3890">
        <w:t>BatchML</w:t>
      </w:r>
      <w:proofErr w:type="spellEnd"/>
      <w:r w:rsidR="002D3890">
        <w:t xml:space="preserve"> specifications</w:t>
      </w:r>
      <w:r w:rsidR="00C85E9A" w:rsidRPr="00BE017C">
        <w:t xml:space="preserve">. </w:t>
      </w:r>
    </w:p>
    <w:p w:rsidR="00BB178E" w:rsidRPr="00BE017C" w:rsidRDefault="00BB178E" w:rsidP="00BB178E">
      <w:pPr>
        <w:pStyle w:val="Body"/>
      </w:pPr>
    </w:p>
    <w:sectPr w:rsidR="00BB178E" w:rsidRPr="00BE017C" w:rsidSect="00625FAF">
      <w:headerReference w:type="first" r:id="rId33"/>
      <w:footerReference w:type="first" r:id="rId34"/>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ECB" w:rsidRDefault="009F1ECB">
      <w:r>
        <w:separator/>
      </w:r>
    </w:p>
  </w:endnote>
  <w:endnote w:type="continuationSeparator" w:id="0">
    <w:p w:rsidR="009F1ECB" w:rsidRDefault="009F1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MS Gothic"/>
    <w:charset w:val="80"/>
    <w:family w:val="auto"/>
    <w:pitch w:val="variable"/>
    <w:sig w:usb0="00000000" w:usb1="00000708" w:usb2="10000000" w:usb3="00000000" w:csb0="00020000" w:csb1="00000000"/>
  </w:font>
  <w:font w:name="Calibri Bold">
    <w:panose1 w:val="020F0702030404030204"/>
    <w:charset w:val="00"/>
    <w:family w:val="auto"/>
    <w:pitch w:val="variable"/>
    <w:sig w:usb0="03000000"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52B6C823" wp14:editId="4928BC35">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901D0D7"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Pr>
        <w:noProof/>
      </w:rPr>
      <w:t>38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3AC920C2" wp14:editId="50FA94B5">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1BD28FD0"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sidP="00913B8C">
    <w:pPr>
      <w:pStyle w:val="FreeForm"/>
      <w:tabs>
        <w:tab w:val="right" w:pos="10080"/>
      </w:tabs>
      <w:spacing w:after="0" w:line="288" w:lineRule="auto"/>
      <w:rPr>
        <w:rFonts w:ascii="Calibri" w:hAnsi="Calibri"/>
        <w:color w:val="FFFFFF"/>
      </w:rPr>
    </w:pPr>
    <w:r>
      <w:rPr>
        <w:rFonts w:ascii="Calibri" w:hAnsi="Calibri" w:cs="Calibri"/>
        <w:noProof/>
        <w:color w:val="FFFFFF"/>
      </w:rPr>
      <mc:AlternateContent>
        <mc:Choice Requires="wps">
          <w:drawing>
            <wp:anchor distT="0" distB="0" distL="114300" distR="114300" simplePos="0" relativeHeight="251657216" behindDoc="1" locked="0" layoutInCell="1" allowOverlap="1" wp14:anchorId="34D816F1" wp14:editId="60F4F743">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913B8C" w:rsidRDefault="002D3890"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D816F1" id="Rectangle 6" o:spid="_x0000_s1030" style="position:absolute;margin-left:0;margin-top:756pt;width:586pt;height: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" fillcolor="#395695" stroked="f" strokeweight="1pt">
              <v:path arrowok="t"/>
              <v:textbox inset="4pt,4pt,4pt,4pt">
                <w:txbxContent>
                  <w:p w:rsidR="002D3890" w:rsidRPr="00913B8C" w:rsidRDefault="002D3890"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58240" behindDoc="1" locked="0" layoutInCell="1" allowOverlap="1" wp14:anchorId="30BEABC5" wp14:editId="1DD063A9">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BEABC5" id="Rectangle 45" o:spid="_x0000_s1031" style="position:absolute;margin-left:0;margin-top:750pt;width:585.35pt;height:4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Cl4KMpeAIAAPk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Copyright © MESA 201</w:t>
    </w:r>
    <w:r w:rsidR="0012515B">
      <w:rPr>
        <w:rFonts w:ascii="Calibri" w:hAnsi="Calibri"/>
        <w:color w:val="FFFFFF"/>
      </w:rPr>
      <w:t>6, All</w:t>
    </w:r>
    <w:r>
      <w:rPr>
        <w:rFonts w:ascii="Calibri" w:hAnsi="Calibri"/>
        <w:color w:val="FFFFFF"/>
      </w:rPr>
      <w:t xml:space="preserve">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12515B">
      <w:rPr>
        <w:rFonts w:ascii="Calibri" w:hAnsi="Calibri"/>
        <w:noProof/>
        <w:color w:val="FFFFFF"/>
      </w:rPr>
      <w:t>12</w:t>
    </w:r>
    <w:r>
      <w:rPr>
        <w:rFonts w:ascii="Calibri" w:hAnsi="Calibri"/>
        <w:color w:val="FFFFF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54144" behindDoc="1" locked="0" layoutInCell="1" allowOverlap="1" wp14:anchorId="63FBE942" wp14:editId="52307E63">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FBE942" id="Rectangle 4" o:spid="_x0000_s1032" style="position:absolute;margin-left:0;margin-top:750pt;width:585.35pt;height:4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DlidGBeAIAAPg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fldSimple w:instr=" DOCPROPERTY  Copyright  \* MERGEFORMAT ">
      <w:r w:rsidR="0012515B" w:rsidRPr="0012515B">
        <w:rPr>
          <w:rFonts w:ascii="Calibri" w:hAnsi="Calibri"/>
          <w:color w:val="FFFFFF"/>
        </w:rPr>
        <w:t>2016</w:t>
      </w:r>
    </w:fldSimple>
    <w:proofErr w:type="gramStart"/>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12515B">
      <w:rPr>
        <w:rFonts w:ascii="Calibri" w:hAnsi="Calibri"/>
        <w:noProof/>
        <w:color w:val="FFFFFF"/>
      </w:rPr>
      <w:t>13</w:t>
    </w:r>
    <w:r>
      <w:rPr>
        <w:rFonts w:ascii="Calibri" w:hAnsi="Calibri"/>
        <w:color w:val="FFFFF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
      <w:rPr>
        <w:noProof/>
      </w:rPr>
      <mc:AlternateContent>
        <mc:Choice Requires="wps">
          <w:drawing>
            <wp:anchor distT="0" distB="0" distL="114300" distR="114300" simplePos="0" relativeHeight="251661312" behindDoc="0" locked="0" layoutInCell="1" allowOverlap="1" wp14:anchorId="4452B50D" wp14:editId="33F89A13">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52B50D" id="_x0000_t202" coordsize="21600,21600" o:spt="202" path="m,l,21600r21600,l21600,xe">
              <v:stroke joinstyle="miter"/>
              <v:path gradientshapeok="t" o:connecttype="rect"/>
            </v:shapetype>
            <v:shape id="Text Box 69" o:spid="_x0000_s1033" type="#_x0000_t202" style="position:absolute;margin-left:0;margin-top:0;width:1in;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">
              <v:textbox>
                <w:txbxContent>
                  <w:p w:rsidR="002D3890" w:rsidRDefault="002D3890"/>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33BA963" wp14:editId="02DE16AE">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3BA963" id="Text Box 70" o:spid="_x0000_s1034" type="#_x0000_t202" style="position:absolute;margin-left:0;margin-top:0;width:1in;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">
              <v:textbox>
                <w:txbxContent>
                  <w:p w:rsidR="002D3890" w:rsidRDefault="002D3890"/>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ECB" w:rsidRDefault="009F1ECB">
      <w:r>
        <w:separator/>
      </w:r>
    </w:p>
  </w:footnote>
  <w:footnote w:type="continuationSeparator" w:id="0">
    <w:p w:rsidR="009F1ECB" w:rsidRDefault="009F1E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Caption"/>
      <w:rPr>
        <w:rFonts w:ascii="Times New Roman" w:eastAsia="Times New Roman" w:hAnsi="Times New Roman"/>
        <w:b w:val="0"/>
        <w:noProof/>
        <w:color w:val="auto"/>
        <w:sz w:val="20"/>
      </w:rPr>
    </w:pPr>
    <w:r>
      <w:rPr>
        <w:noProof/>
      </w:rPr>
      <w:drawing>
        <wp:anchor distT="0" distB="0" distL="114300" distR="114300" simplePos="0" relativeHeight="251653120" behindDoc="1" locked="0" layoutInCell="1" allowOverlap="1" wp14:anchorId="3827C29D" wp14:editId="6861D939">
          <wp:simplePos x="0" y="0"/>
          <wp:positionH relativeFrom="column">
            <wp:posOffset>-471805</wp:posOffset>
          </wp:positionH>
          <wp:positionV relativeFrom="paragraph">
            <wp:posOffset>-182880</wp:posOffset>
          </wp:positionV>
          <wp:extent cx="7785100" cy="10057765"/>
          <wp:effectExtent l="19050" t="0" r="6350" b="0"/>
          <wp:wrapNone/>
          <wp:docPr id="25" name="Picture 2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Pr="00BB178E" w:rsidRDefault="002D3890"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55168" behindDoc="1" locked="0" layoutInCell="1" allowOverlap="1">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left:0;text-align:left;margin-left:0;margin-top:-3pt;width:585.35pt;height: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56192" behindDoc="1" locked="0" layoutInCell="1" allowOverlap="1">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7" style="position:absolute;left:0;text-align:left;margin-left:0;margin-top:-3pt;width:585.35pt;height:3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MS49b9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fldSimple w:instr=" DOCPROPERTY  Title  \* MERGEFORMAT ">
      <w:r w:rsidR="00B55D23" w:rsidRPr="00B55D23">
        <w:rPr>
          <w:rFonts w:ascii="Arial" w:eastAsia="Times New Roman" w:hAnsi="Arial" w:cs="Arial"/>
          <w:noProof/>
          <w:color w:val="FFFFFF"/>
          <w:szCs w:val="18"/>
        </w:rPr>
        <w:t>Personnel</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Pr="00B21930" w:rsidRDefault="00B21930"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sidR="0012515B">
      <w:rPr>
        <w:rFonts w:asciiTheme="minorHAnsi" w:hAnsiTheme="minorHAnsi"/>
        <w:noProof/>
        <w:color w:val="FFFFFF" w:themeColor="background1"/>
        <w:sz w:val="20"/>
      </w:rPr>
      <w:t>B2MML-Personnel.docx</w:t>
    </w:r>
    <w:r w:rsidRPr="00B21930">
      <w:rPr>
        <w:rFonts w:asciiTheme="minorHAnsi" w:hAnsiTheme="minorHAnsi"/>
        <w:color w:val="FFFFFF" w:themeColor="background1"/>
        <w:sz w:val="20"/>
      </w:rPr>
      <w:fldChar w:fldCharType="end"/>
    </w:r>
    <w:r w:rsidR="002D3890" w:rsidRPr="00B21930">
      <w:rPr>
        <w:rFonts w:asciiTheme="minorHAnsi" w:hAnsiTheme="minorHAnsi" w:cs="Arial"/>
        <w:noProof/>
        <w:color w:val="FFFFFF"/>
        <w:szCs w:val="18"/>
      </w:rPr>
      <mc:AlternateContent>
        <mc:Choice Requires="wps">
          <w:drawing>
            <wp:anchor distT="0" distB="0" distL="114300" distR="114300" simplePos="0" relativeHeight="251659264" behindDoc="1" locked="0" layoutInCell="1" allowOverlap="1" wp14:anchorId="54B3659E" wp14:editId="014E480D">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B3659E" id="Rectangle 57" o:spid="_x0000_s1028" style="position:absolute;left:0;text-align:left;margin-left:0;margin-top:-3pt;width:585.35pt;height:3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fEPS3HUCAAD5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sidR="002D3890" w:rsidRPr="00B21930">
      <w:rPr>
        <w:rFonts w:asciiTheme="minorHAnsi" w:hAnsiTheme="minorHAnsi" w:cs="Arial"/>
        <w:noProof/>
        <w:color w:val="FFFFFF"/>
        <w:szCs w:val="18"/>
      </w:rPr>
      <mc:AlternateContent>
        <mc:Choice Requires="wps">
          <w:drawing>
            <wp:anchor distT="0" distB="0" distL="114300" distR="114300" simplePos="0" relativeHeight="251660288" behindDoc="1" locked="0" layoutInCell="1" allowOverlap="1" wp14:anchorId="332ED28C" wp14:editId="265004B4">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2ED28C" id="Rectangle 58" o:spid="_x0000_s1029" style="position:absolute;left:0;text-align:left;margin-left:0;margin-top:-3pt;width:585.35pt;height:3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A1BaJp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894EE873"/>
    <w:lvl w:ilvl="0">
      <w:start w:val="1"/>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15:restartNumberingAfterBreak="0">
    <w:nsid w:val="00000002"/>
    <w:multiLevelType w:val="multilevel"/>
    <w:tmpl w:val="894EE874"/>
    <w:lvl w:ilvl="0">
      <w:start w:val="1"/>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15:restartNumberingAfterBreak="0">
    <w:nsid w:val="00000003"/>
    <w:multiLevelType w:val="multilevel"/>
    <w:tmpl w:val="894EE875"/>
    <w:lvl w:ilvl="0">
      <w:start w:val="2"/>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15:restartNumberingAfterBreak="0">
    <w:nsid w:val="00000004"/>
    <w:multiLevelType w:val="multilevel"/>
    <w:tmpl w:val="894EE876"/>
    <w:lvl w:ilvl="0">
      <w:start w:val="2"/>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15:restartNumberingAfterBreak="0">
    <w:nsid w:val="00000005"/>
    <w:multiLevelType w:val="multilevel"/>
    <w:tmpl w:val="894EE877"/>
    <w:lvl w:ilvl="0">
      <w:start w:val="3"/>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15:restartNumberingAfterBreak="0">
    <w:nsid w:val="00000006"/>
    <w:multiLevelType w:val="multilevel"/>
    <w:tmpl w:val="894EE878"/>
    <w:lvl w:ilvl="0">
      <w:start w:val="5"/>
      <w:numFmt w:val="bullet"/>
      <w:lvlText w:val=""/>
      <w:lvlJc w:val="left"/>
      <w:pPr>
        <w:tabs>
          <w:tab w:val="num" w:pos="720"/>
        </w:tabs>
        <w:ind w:left="720" w:firstLine="0"/>
      </w:pPr>
      <w:rPr>
        <w:rFonts w:hint="default"/>
        <w:position w:val="0"/>
      </w:rPr>
    </w:lvl>
    <w:lvl w:ilvl="1">
      <w:start w:val="1"/>
      <w:numFmt w:val="bullet"/>
      <w:lvlText w:val=""/>
      <w:lvlJc w:val="left"/>
      <w:pPr>
        <w:tabs>
          <w:tab w:val="num" w:pos="540"/>
        </w:tabs>
        <w:ind w:left="540" w:firstLine="144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15:restartNumberingAfterBreak="0">
    <w:nsid w:val="00000007"/>
    <w:multiLevelType w:val="multilevel"/>
    <w:tmpl w:val="894EE879"/>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7" w15:restartNumberingAfterBreak="0">
    <w:nsid w:val="00000008"/>
    <w:multiLevelType w:val="multilevel"/>
    <w:tmpl w:val="894EE87A"/>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15:restartNumberingAfterBreak="0">
    <w:nsid w:val="00000009"/>
    <w:multiLevelType w:val="multilevel"/>
    <w:tmpl w:val="894EE87B"/>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9" w15:restartNumberingAfterBreak="0">
    <w:nsid w:val="0000000A"/>
    <w:multiLevelType w:val="multilevel"/>
    <w:tmpl w:val="894EE87C"/>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0" w15:restartNumberingAfterBreak="0">
    <w:nsid w:val="02EA679A"/>
    <w:multiLevelType w:val="hybridMultilevel"/>
    <w:tmpl w:val="30CA0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0201E3"/>
    <w:multiLevelType w:val="hybridMultilevel"/>
    <w:tmpl w:val="40A2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BE35A9"/>
    <w:multiLevelType w:val="hybridMultilevel"/>
    <w:tmpl w:val="0186D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248437F2">
      <w:numFmt w:val="bullet"/>
      <w:lvlText w:val="-"/>
      <w:lvlJc w:val="left"/>
      <w:pPr>
        <w:ind w:left="3600" w:hanging="36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541A74"/>
    <w:multiLevelType w:val="hybridMultilevel"/>
    <w:tmpl w:val="EB1AD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982134"/>
    <w:multiLevelType w:val="hybridMultilevel"/>
    <w:tmpl w:val="0754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EF424C"/>
    <w:multiLevelType w:val="hybridMultilevel"/>
    <w:tmpl w:val="35E8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5265C2"/>
    <w:multiLevelType w:val="hybridMultilevel"/>
    <w:tmpl w:val="01E6567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1B3A3814"/>
    <w:multiLevelType w:val="hybridMultilevel"/>
    <w:tmpl w:val="076632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1D3C46E2"/>
    <w:multiLevelType w:val="hybridMultilevel"/>
    <w:tmpl w:val="FC9E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100252"/>
    <w:multiLevelType w:val="hybridMultilevel"/>
    <w:tmpl w:val="C330B44C"/>
    <w:lvl w:ilvl="0" w:tplc="401E4CAC">
      <w:numFmt w:val="bullet"/>
      <w:lvlText w:val="•"/>
      <w:lvlJc w:val="left"/>
      <w:pPr>
        <w:ind w:left="3600" w:hanging="36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23CD1FA2"/>
    <w:multiLevelType w:val="hybridMultilevel"/>
    <w:tmpl w:val="A57A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4132677"/>
    <w:multiLevelType w:val="hybridMultilevel"/>
    <w:tmpl w:val="AB4CF70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2BFC10DD"/>
    <w:multiLevelType w:val="hybridMultilevel"/>
    <w:tmpl w:val="70A6F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13C007E">
      <w:numFmt w:val="bullet"/>
      <w:lvlText w:val="•"/>
      <w:lvlJc w:val="left"/>
      <w:pPr>
        <w:ind w:left="2520" w:hanging="720"/>
      </w:pPr>
      <w:rPr>
        <w:rFonts w:ascii="Calibri" w:eastAsia="ヒラギノ角ゴ Pro W3" w:hAnsi="Calibri" w:cs="Calibr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FE4E07"/>
    <w:multiLevelType w:val="hybridMultilevel"/>
    <w:tmpl w:val="3B101F32"/>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4" w15:restartNumberingAfterBreak="0">
    <w:nsid w:val="31540FC7"/>
    <w:multiLevelType w:val="hybridMultilevel"/>
    <w:tmpl w:val="BA2A9644"/>
    <w:lvl w:ilvl="0" w:tplc="5CA2456C">
      <w:numFmt w:val="bullet"/>
      <w:lvlText w:val="•"/>
      <w:lvlJc w:val="left"/>
      <w:pPr>
        <w:ind w:left="3600" w:hanging="720"/>
      </w:pPr>
      <w:rPr>
        <w:rFonts w:ascii="Calibri" w:eastAsia="ヒラギノ角ゴ Pro W3"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5" w15:restartNumberingAfterBreak="0">
    <w:nsid w:val="352509BF"/>
    <w:multiLevelType w:val="hybridMultilevel"/>
    <w:tmpl w:val="1760286E"/>
    <w:lvl w:ilvl="0" w:tplc="10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38CC2AA6"/>
    <w:multiLevelType w:val="hybridMultilevel"/>
    <w:tmpl w:val="48C6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E7282F"/>
    <w:multiLevelType w:val="hybridMultilevel"/>
    <w:tmpl w:val="8E96947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392C0AA6"/>
    <w:multiLevelType w:val="hybridMultilevel"/>
    <w:tmpl w:val="6DB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9A3F46"/>
    <w:multiLevelType w:val="hybridMultilevel"/>
    <w:tmpl w:val="4350A796"/>
    <w:lvl w:ilvl="0" w:tplc="5CA2456C">
      <w:numFmt w:val="bullet"/>
      <w:lvlText w:val="•"/>
      <w:lvlJc w:val="left"/>
      <w:pPr>
        <w:ind w:left="6480" w:hanging="72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15:restartNumberingAfterBreak="0">
    <w:nsid w:val="41BE5493"/>
    <w:multiLevelType w:val="hybridMultilevel"/>
    <w:tmpl w:val="A234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2074D1"/>
    <w:multiLevelType w:val="hybridMultilevel"/>
    <w:tmpl w:val="45A2CF3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4697517C"/>
    <w:multiLevelType w:val="hybridMultilevel"/>
    <w:tmpl w:val="8C04F842"/>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33" w15:restartNumberingAfterBreak="0">
    <w:nsid w:val="47EF5D7C"/>
    <w:multiLevelType w:val="hybridMultilevel"/>
    <w:tmpl w:val="61800A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15:restartNumberingAfterBreak="0">
    <w:nsid w:val="4C7D0DB2"/>
    <w:multiLevelType w:val="hybridMultilevel"/>
    <w:tmpl w:val="359E45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15:restartNumberingAfterBreak="0">
    <w:nsid w:val="513A6603"/>
    <w:multiLevelType w:val="hybridMultilevel"/>
    <w:tmpl w:val="B9F8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5779FC"/>
    <w:multiLevelType w:val="hybridMultilevel"/>
    <w:tmpl w:val="FBE8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145A81"/>
    <w:multiLevelType w:val="hybridMultilevel"/>
    <w:tmpl w:val="A660214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8" w15:restartNumberingAfterBreak="0">
    <w:nsid w:val="5AA71142"/>
    <w:multiLevelType w:val="hybridMultilevel"/>
    <w:tmpl w:val="99A49C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15:restartNumberingAfterBreak="0">
    <w:nsid w:val="5B483160"/>
    <w:multiLevelType w:val="hybridMultilevel"/>
    <w:tmpl w:val="CC4C0E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0" w15:restartNumberingAfterBreak="0">
    <w:nsid w:val="5EEC46EC"/>
    <w:multiLevelType w:val="hybridMultilevel"/>
    <w:tmpl w:val="FF2CBF5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1" w15:restartNumberingAfterBreak="0">
    <w:nsid w:val="67AC7471"/>
    <w:multiLevelType w:val="hybridMultilevel"/>
    <w:tmpl w:val="B42697F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2" w15:restartNumberingAfterBreak="0">
    <w:nsid w:val="6D826A02"/>
    <w:multiLevelType w:val="hybridMultilevel"/>
    <w:tmpl w:val="591C0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2A56832"/>
    <w:multiLevelType w:val="hybridMultilevel"/>
    <w:tmpl w:val="21C85F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15:restartNumberingAfterBreak="0">
    <w:nsid w:val="72B26ADA"/>
    <w:multiLevelType w:val="hybridMultilevel"/>
    <w:tmpl w:val="DFCAC70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5" w15:restartNumberingAfterBreak="0">
    <w:nsid w:val="745F42E1"/>
    <w:multiLevelType w:val="hybridMultilevel"/>
    <w:tmpl w:val="DF74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900F8C"/>
    <w:multiLevelType w:val="hybridMultilevel"/>
    <w:tmpl w:val="EAA8D180"/>
    <w:lvl w:ilvl="0" w:tplc="10090001">
      <w:start w:val="1"/>
      <w:numFmt w:val="bullet"/>
      <w:lvlText w:val=""/>
      <w:lvlJc w:val="left"/>
      <w:pPr>
        <w:ind w:left="3600" w:hanging="360"/>
      </w:pPr>
      <w:rPr>
        <w:rFonts w:ascii="Symbol" w:hAnsi="Symbol" w:hint="default"/>
      </w:rPr>
    </w:lvl>
    <w:lvl w:ilvl="1" w:tplc="10090003">
      <w:start w:val="1"/>
      <w:numFmt w:val="bullet"/>
      <w:lvlText w:val="o"/>
      <w:lvlJc w:val="left"/>
      <w:pPr>
        <w:ind w:left="4320" w:hanging="360"/>
      </w:pPr>
      <w:rPr>
        <w:rFonts w:ascii="Courier New" w:hAnsi="Courier New" w:cs="Courier New" w:hint="default"/>
      </w:rPr>
    </w:lvl>
    <w:lvl w:ilvl="2" w:tplc="C038CB22">
      <w:numFmt w:val="bullet"/>
      <w:lvlText w:val="•"/>
      <w:lvlJc w:val="left"/>
      <w:pPr>
        <w:ind w:left="5400" w:hanging="720"/>
      </w:pPr>
      <w:rPr>
        <w:rFonts w:ascii="Calibri" w:eastAsia="ヒラギノ角ゴ Pro W3" w:hAnsi="Calibri" w:cs="Calibri"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7" w15:restartNumberingAfterBreak="0">
    <w:nsid w:val="7B105CF7"/>
    <w:multiLevelType w:val="hybridMultilevel"/>
    <w:tmpl w:val="52E448F8"/>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48" w15:restartNumberingAfterBreak="0">
    <w:nsid w:val="7CD308EA"/>
    <w:multiLevelType w:val="hybridMultilevel"/>
    <w:tmpl w:val="5F9A24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3"/>
  </w:num>
  <w:num w:numId="12">
    <w:abstractNumId w:val="12"/>
  </w:num>
  <w:num w:numId="13">
    <w:abstractNumId w:val="26"/>
  </w:num>
  <w:num w:numId="14">
    <w:abstractNumId w:val="10"/>
  </w:num>
  <w:num w:numId="15">
    <w:abstractNumId w:val="41"/>
  </w:num>
  <w:num w:numId="16">
    <w:abstractNumId w:val="48"/>
  </w:num>
  <w:num w:numId="17">
    <w:abstractNumId w:val="24"/>
  </w:num>
  <w:num w:numId="18">
    <w:abstractNumId w:val="29"/>
  </w:num>
  <w:num w:numId="19">
    <w:abstractNumId w:val="35"/>
  </w:num>
  <w:num w:numId="20">
    <w:abstractNumId w:val="11"/>
  </w:num>
  <w:num w:numId="21">
    <w:abstractNumId w:val="43"/>
  </w:num>
  <w:num w:numId="22">
    <w:abstractNumId w:val="44"/>
  </w:num>
  <w:num w:numId="23">
    <w:abstractNumId w:val="19"/>
  </w:num>
  <w:num w:numId="24">
    <w:abstractNumId w:val="34"/>
  </w:num>
  <w:num w:numId="25">
    <w:abstractNumId w:val="37"/>
  </w:num>
  <w:num w:numId="26">
    <w:abstractNumId w:val="46"/>
  </w:num>
  <w:num w:numId="27">
    <w:abstractNumId w:val="40"/>
  </w:num>
  <w:num w:numId="28">
    <w:abstractNumId w:val="47"/>
  </w:num>
  <w:num w:numId="29">
    <w:abstractNumId w:val="23"/>
  </w:num>
  <w:num w:numId="30">
    <w:abstractNumId w:val="21"/>
  </w:num>
  <w:num w:numId="31">
    <w:abstractNumId w:val="16"/>
  </w:num>
  <w:num w:numId="32">
    <w:abstractNumId w:val="17"/>
  </w:num>
  <w:num w:numId="33">
    <w:abstractNumId w:val="20"/>
  </w:num>
  <w:num w:numId="34">
    <w:abstractNumId w:val="22"/>
  </w:num>
  <w:num w:numId="35">
    <w:abstractNumId w:val="36"/>
  </w:num>
  <w:num w:numId="36">
    <w:abstractNumId w:val="18"/>
  </w:num>
  <w:num w:numId="37">
    <w:abstractNumId w:val="15"/>
  </w:num>
  <w:num w:numId="38">
    <w:abstractNumId w:val="45"/>
  </w:num>
  <w:num w:numId="39">
    <w:abstractNumId w:val="28"/>
  </w:num>
  <w:num w:numId="40">
    <w:abstractNumId w:val="31"/>
  </w:num>
  <w:num w:numId="41">
    <w:abstractNumId w:val="14"/>
  </w:num>
  <w:num w:numId="42">
    <w:abstractNumId w:val="39"/>
  </w:num>
  <w:num w:numId="43">
    <w:abstractNumId w:val="25"/>
  </w:num>
  <w:num w:numId="44">
    <w:abstractNumId w:val="33"/>
  </w:num>
  <w:num w:numId="45">
    <w:abstractNumId w:val="38"/>
  </w:num>
  <w:num w:numId="46">
    <w:abstractNumId w:val="32"/>
  </w:num>
  <w:num w:numId="47">
    <w:abstractNumId w:val="30"/>
  </w:num>
  <w:num w:numId="48">
    <w:abstractNumId w:val="42"/>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D50"/>
    <w:rsid w:val="00000F04"/>
    <w:rsid w:val="0001347A"/>
    <w:rsid w:val="000206B0"/>
    <w:rsid w:val="00054AEB"/>
    <w:rsid w:val="00060984"/>
    <w:rsid w:val="000661B8"/>
    <w:rsid w:val="0006776D"/>
    <w:rsid w:val="00070930"/>
    <w:rsid w:val="000747DD"/>
    <w:rsid w:val="0008136E"/>
    <w:rsid w:val="00081591"/>
    <w:rsid w:val="000838A5"/>
    <w:rsid w:val="00093E01"/>
    <w:rsid w:val="00094FDD"/>
    <w:rsid w:val="0009585E"/>
    <w:rsid w:val="00095F08"/>
    <w:rsid w:val="000B615F"/>
    <w:rsid w:val="000D17A5"/>
    <w:rsid w:val="000D2D45"/>
    <w:rsid w:val="000F3C00"/>
    <w:rsid w:val="00100778"/>
    <w:rsid w:val="00116419"/>
    <w:rsid w:val="00116B00"/>
    <w:rsid w:val="0011719A"/>
    <w:rsid w:val="00122332"/>
    <w:rsid w:val="001225DE"/>
    <w:rsid w:val="0012515B"/>
    <w:rsid w:val="00132316"/>
    <w:rsid w:val="00132A5D"/>
    <w:rsid w:val="0013516F"/>
    <w:rsid w:val="001375E7"/>
    <w:rsid w:val="00141722"/>
    <w:rsid w:val="001417E3"/>
    <w:rsid w:val="001505C9"/>
    <w:rsid w:val="001514E4"/>
    <w:rsid w:val="0015578E"/>
    <w:rsid w:val="001565B6"/>
    <w:rsid w:val="00157C76"/>
    <w:rsid w:val="00163E1B"/>
    <w:rsid w:val="0017037C"/>
    <w:rsid w:val="00174200"/>
    <w:rsid w:val="00176806"/>
    <w:rsid w:val="00182045"/>
    <w:rsid w:val="00191E6E"/>
    <w:rsid w:val="001A06CE"/>
    <w:rsid w:val="001B219B"/>
    <w:rsid w:val="001B5AD5"/>
    <w:rsid w:val="001B61CD"/>
    <w:rsid w:val="001B736E"/>
    <w:rsid w:val="001D2AD1"/>
    <w:rsid w:val="001D3454"/>
    <w:rsid w:val="001D444F"/>
    <w:rsid w:val="001D764E"/>
    <w:rsid w:val="001E45B0"/>
    <w:rsid w:val="001F7E0F"/>
    <w:rsid w:val="00207A8E"/>
    <w:rsid w:val="00215B73"/>
    <w:rsid w:val="00215CA9"/>
    <w:rsid w:val="00221743"/>
    <w:rsid w:val="00234983"/>
    <w:rsid w:val="00237952"/>
    <w:rsid w:val="00241B0A"/>
    <w:rsid w:val="002426F7"/>
    <w:rsid w:val="00243AF6"/>
    <w:rsid w:val="00252AB2"/>
    <w:rsid w:val="00260DAC"/>
    <w:rsid w:val="0027707E"/>
    <w:rsid w:val="00285FD8"/>
    <w:rsid w:val="002A0CC9"/>
    <w:rsid w:val="002A2B8E"/>
    <w:rsid w:val="002A3EDC"/>
    <w:rsid w:val="002A5C1A"/>
    <w:rsid w:val="002A6509"/>
    <w:rsid w:val="002B7DF6"/>
    <w:rsid w:val="002D3890"/>
    <w:rsid w:val="002D4062"/>
    <w:rsid w:val="002D7D76"/>
    <w:rsid w:val="002D7E6F"/>
    <w:rsid w:val="002F3CF9"/>
    <w:rsid w:val="0030679F"/>
    <w:rsid w:val="00306839"/>
    <w:rsid w:val="003105E5"/>
    <w:rsid w:val="0031645F"/>
    <w:rsid w:val="00330B3A"/>
    <w:rsid w:val="00332489"/>
    <w:rsid w:val="0034026D"/>
    <w:rsid w:val="0034417F"/>
    <w:rsid w:val="003453EA"/>
    <w:rsid w:val="00351A17"/>
    <w:rsid w:val="00364E79"/>
    <w:rsid w:val="003717D8"/>
    <w:rsid w:val="00380F1C"/>
    <w:rsid w:val="0038380F"/>
    <w:rsid w:val="00384CBE"/>
    <w:rsid w:val="00393D1E"/>
    <w:rsid w:val="003A06B7"/>
    <w:rsid w:val="003A0BCF"/>
    <w:rsid w:val="003A2344"/>
    <w:rsid w:val="003B0F01"/>
    <w:rsid w:val="003B5287"/>
    <w:rsid w:val="003B603D"/>
    <w:rsid w:val="003C3EA0"/>
    <w:rsid w:val="003E4AB2"/>
    <w:rsid w:val="003E5AFF"/>
    <w:rsid w:val="003E6180"/>
    <w:rsid w:val="003E75F1"/>
    <w:rsid w:val="003F006C"/>
    <w:rsid w:val="003F313A"/>
    <w:rsid w:val="003F35D1"/>
    <w:rsid w:val="003F58E4"/>
    <w:rsid w:val="003F7BF5"/>
    <w:rsid w:val="00401180"/>
    <w:rsid w:val="004012C6"/>
    <w:rsid w:val="004021AD"/>
    <w:rsid w:val="00402557"/>
    <w:rsid w:val="00403E4F"/>
    <w:rsid w:val="00404CA3"/>
    <w:rsid w:val="004151D9"/>
    <w:rsid w:val="0041608F"/>
    <w:rsid w:val="0042175C"/>
    <w:rsid w:val="00452DCF"/>
    <w:rsid w:val="0045349A"/>
    <w:rsid w:val="0045421E"/>
    <w:rsid w:val="00454610"/>
    <w:rsid w:val="00463AD3"/>
    <w:rsid w:val="0047139F"/>
    <w:rsid w:val="004760C1"/>
    <w:rsid w:val="0047629A"/>
    <w:rsid w:val="004818CC"/>
    <w:rsid w:val="004842B7"/>
    <w:rsid w:val="00486407"/>
    <w:rsid w:val="0048708E"/>
    <w:rsid w:val="0048714B"/>
    <w:rsid w:val="00490D6E"/>
    <w:rsid w:val="004A4555"/>
    <w:rsid w:val="004B02B6"/>
    <w:rsid w:val="004D24C1"/>
    <w:rsid w:val="004E493F"/>
    <w:rsid w:val="004F10B9"/>
    <w:rsid w:val="004F4D51"/>
    <w:rsid w:val="004F5193"/>
    <w:rsid w:val="0050249A"/>
    <w:rsid w:val="00511706"/>
    <w:rsid w:val="005145B3"/>
    <w:rsid w:val="00516130"/>
    <w:rsid w:val="00520EA0"/>
    <w:rsid w:val="00520EE3"/>
    <w:rsid w:val="005255A6"/>
    <w:rsid w:val="0052584D"/>
    <w:rsid w:val="00525F5B"/>
    <w:rsid w:val="00526D29"/>
    <w:rsid w:val="005360EC"/>
    <w:rsid w:val="0054380A"/>
    <w:rsid w:val="0055496C"/>
    <w:rsid w:val="00570EC4"/>
    <w:rsid w:val="00577610"/>
    <w:rsid w:val="0057795B"/>
    <w:rsid w:val="00580823"/>
    <w:rsid w:val="005834CC"/>
    <w:rsid w:val="00587DF6"/>
    <w:rsid w:val="005A2CF4"/>
    <w:rsid w:val="005B7998"/>
    <w:rsid w:val="005C07A3"/>
    <w:rsid w:val="005D4A25"/>
    <w:rsid w:val="005D59B3"/>
    <w:rsid w:val="005E1589"/>
    <w:rsid w:val="005F3459"/>
    <w:rsid w:val="005F50EF"/>
    <w:rsid w:val="005F5F91"/>
    <w:rsid w:val="006136A9"/>
    <w:rsid w:val="006209D9"/>
    <w:rsid w:val="00623C21"/>
    <w:rsid w:val="006256B2"/>
    <w:rsid w:val="00625FAF"/>
    <w:rsid w:val="006446A9"/>
    <w:rsid w:val="00646C54"/>
    <w:rsid w:val="00647433"/>
    <w:rsid w:val="00657C17"/>
    <w:rsid w:val="00673E22"/>
    <w:rsid w:val="006754B7"/>
    <w:rsid w:val="00682A0D"/>
    <w:rsid w:val="006A13E7"/>
    <w:rsid w:val="006A7D00"/>
    <w:rsid w:val="006B2D17"/>
    <w:rsid w:val="006B4352"/>
    <w:rsid w:val="006C47EB"/>
    <w:rsid w:val="006D138A"/>
    <w:rsid w:val="006D3017"/>
    <w:rsid w:val="006D32D1"/>
    <w:rsid w:val="006E1A16"/>
    <w:rsid w:val="006E225C"/>
    <w:rsid w:val="006E4260"/>
    <w:rsid w:val="006F350A"/>
    <w:rsid w:val="006F39F8"/>
    <w:rsid w:val="007040EF"/>
    <w:rsid w:val="0070422D"/>
    <w:rsid w:val="0071241E"/>
    <w:rsid w:val="00716396"/>
    <w:rsid w:val="0071689B"/>
    <w:rsid w:val="00720586"/>
    <w:rsid w:val="0072351E"/>
    <w:rsid w:val="00726C23"/>
    <w:rsid w:val="00731841"/>
    <w:rsid w:val="00731C45"/>
    <w:rsid w:val="0073496F"/>
    <w:rsid w:val="007442DA"/>
    <w:rsid w:val="00744A54"/>
    <w:rsid w:val="00763E73"/>
    <w:rsid w:val="00764361"/>
    <w:rsid w:val="00770453"/>
    <w:rsid w:val="00770804"/>
    <w:rsid w:val="0077582E"/>
    <w:rsid w:val="00775A9A"/>
    <w:rsid w:val="00780D8B"/>
    <w:rsid w:val="00781BC0"/>
    <w:rsid w:val="00781D38"/>
    <w:rsid w:val="00782B5A"/>
    <w:rsid w:val="00782DA4"/>
    <w:rsid w:val="00787998"/>
    <w:rsid w:val="0079303F"/>
    <w:rsid w:val="007936F5"/>
    <w:rsid w:val="00794328"/>
    <w:rsid w:val="007A0817"/>
    <w:rsid w:val="007B2629"/>
    <w:rsid w:val="007B4F43"/>
    <w:rsid w:val="007B6F98"/>
    <w:rsid w:val="007C0E08"/>
    <w:rsid w:val="007C3626"/>
    <w:rsid w:val="007C6EF7"/>
    <w:rsid w:val="007C6F90"/>
    <w:rsid w:val="007D7112"/>
    <w:rsid w:val="007E42D0"/>
    <w:rsid w:val="007F1322"/>
    <w:rsid w:val="0080403E"/>
    <w:rsid w:val="00810601"/>
    <w:rsid w:val="00830BA4"/>
    <w:rsid w:val="00833B6F"/>
    <w:rsid w:val="00852CFA"/>
    <w:rsid w:val="00854C15"/>
    <w:rsid w:val="008666F2"/>
    <w:rsid w:val="00866AFB"/>
    <w:rsid w:val="00870328"/>
    <w:rsid w:val="008750E9"/>
    <w:rsid w:val="00875652"/>
    <w:rsid w:val="008828BF"/>
    <w:rsid w:val="00891A09"/>
    <w:rsid w:val="008976C3"/>
    <w:rsid w:val="008A461F"/>
    <w:rsid w:val="008A59C0"/>
    <w:rsid w:val="008A762E"/>
    <w:rsid w:val="008B4424"/>
    <w:rsid w:val="008C62FD"/>
    <w:rsid w:val="008D322A"/>
    <w:rsid w:val="008D4EB8"/>
    <w:rsid w:val="008D7E6F"/>
    <w:rsid w:val="008E0040"/>
    <w:rsid w:val="008E154C"/>
    <w:rsid w:val="008F1181"/>
    <w:rsid w:val="008F392B"/>
    <w:rsid w:val="00911C4C"/>
    <w:rsid w:val="009121E3"/>
    <w:rsid w:val="00913B8C"/>
    <w:rsid w:val="009160F1"/>
    <w:rsid w:val="009256C5"/>
    <w:rsid w:val="00926E21"/>
    <w:rsid w:val="00942940"/>
    <w:rsid w:val="00944A7E"/>
    <w:rsid w:val="009470E6"/>
    <w:rsid w:val="0095551A"/>
    <w:rsid w:val="009578A4"/>
    <w:rsid w:val="009604F7"/>
    <w:rsid w:val="00967BD4"/>
    <w:rsid w:val="0098518A"/>
    <w:rsid w:val="00986F83"/>
    <w:rsid w:val="00991D1B"/>
    <w:rsid w:val="0099395B"/>
    <w:rsid w:val="00994C0E"/>
    <w:rsid w:val="009B1B49"/>
    <w:rsid w:val="009B2B32"/>
    <w:rsid w:val="009B2FFE"/>
    <w:rsid w:val="009B3369"/>
    <w:rsid w:val="009B4C2A"/>
    <w:rsid w:val="009C04B6"/>
    <w:rsid w:val="009C2A58"/>
    <w:rsid w:val="009D0C26"/>
    <w:rsid w:val="009D6780"/>
    <w:rsid w:val="009E0DB7"/>
    <w:rsid w:val="009E21D8"/>
    <w:rsid w:val="009E708A"/>
    <w:rsid w:val="009F1ECB"/>
    <w:rsid w:val="009F7882"/>
    <w:rsid w:val="00A00017"/>
    <w:rsid w:val="00A05523"/>
    <w:rsid w:val="00A112BB"/>
    <w:rsid w:val="00A11D02"/>
    <w:rsid w:val="00A12E08"/>
    <w:rsid w:val="00A24F2E"/>
    <w:rsid w:val="00A2548E"/>
    <w:rsid w:val="00A34FAC"/>
    <w:rsid w:val="00A3584A"/>
    <w:rsid w:val="00A37B1C"/>
    <w:rsid w:val="00A42CEA"/>
    <w:rsid w:val="00A44340"/>
    <w:rsid w:val="00A476E9"/>
    <w:rsid w:val="00A47E6E"/>
    <w:rsid w:val="00A50033"/>
    <w:rsid w:val="00A669CE"/>
    <w:rsid w:val="00A71BA3"/>
    <w:rsid w:val="00A72489"/>
    <w:rsid w:val="00A73D91"/>
    <w:rsid w:val="00A82556"/>
    <w:rsid w:val="00A82BE9"/>
    <w:rsid w:val="00AA22DC"/>
    <w:rsid w:val="00AB0C61"/>
    <w:rsid w:val="00AB2589"/>
    <w:rsid w:val="00AB6359"/>
    <w:rsid w:val="00AB638D"/>
    <w:rsid w:val="00AB7B76"/>
    <w:rsid w:val="00AB7B8F"/>
    <w:rsid w:val="00AD2B80"/>
    <w:rsid w:val="00AE23D3"/>
    <w:rsid w:val="00AF301D"/>
    <w:rsid w:val="00AF39CF"/>
    <w:rsid w:val="00B044EA"/>
    <w:rsid w:val="00B206C3"/>
    <w:rsid w:val="00B21930"/>
    <w:rsid w:val="00B2339C"/>
    <w:rsid w:val="00B248BA"/>
    <w:rsid w:val="00B26E9D"/>
    <w:rsid w:val="00B27B3B"/>
    <w:rsid w:val="00B3412F"/>
    <w:rsid w:val="00B35E3A"/>
    <w:rsid w:val="00B4000B"/>
    <w:rsid w:val="00B40DF7"/>
    <w:rsid w:val="00B4278E"/>
    <w:rsid w:val="00B46A8A"/>
    <w:rsid w:val="00B53AEA"/>
    <w:rsid w:val="00B55D23"/>
    <w:rsid w:val="00B617E5"/>
    <w:rsid w:val="00B64594"/>
    <w:rsid w:val="00B65CED"/>
    <w:rsid w:val="00B6726C"/>
    <w:rsid w:val="00B8439D"/>
    <w:rsid w:val="00B862BE"/>
    <w:rsid w:val="00B91EF8"/>
    <w:rsid w:val="00BA738E"/>
    <w:rsid w:val="00BB178E"/>
    <w:rsid w:val="00BB4227"/>
    <w:rsid w:val="00BB688F"/>
    <w:rsid w:val="00BB701C"/>
    <w:rsid w:val="00BC21B9"/>
    <w:rsid w:val="00BC3186"/>
    <w:rsid w:val="00BC5782"/>
    <w:rsid w:val="00BE017C"/>
    <w:rsid w:val="00BE288F"/>
    <w:rsid w:val="00BE5902"/>
    <w:rsid w:val="00BF0110"/>
    <w:rsid w:val="00C0380A"/>
    <w:rsid w:val="00C05D3D"/>
    <w:rsid w:val="00C07E05"/>
    <w:rsid w:val="00C110A2"/>
    <w:rsid w:val="00C13781"/>
    <w:rsid w:val="00C327FB"/>
    <w:rsid w:val="00C37530"/>
    <w:rsid w:val="00C40C14"/>
    <w:rsid w:val="00C45640"/>
    <w:rsid w:val="00C470F8"/>
    <w:rsid w:val="00C5177C"/>
    <w:rsid w:val="00C529AC"/>
    <w:rsid w:val="00C546C5"/>
    <w:rsid w:val="00C57A6A"/>
    <w:rsid w:val="00C63053"/>
    <w:rsid w:val="00C6787B"/>
    <w:rsid w:val="00C76F93"/>
    <w:rsid w:val="00C82E95"/>
    <w:rsid w:val="00C8559C"/>
    <w:rsid w:val="00C85E9A"/>
    <w:rsid w:val="00C901E3"/>
    <w:rsid w:val="00CA06EF"/>
    <w:rsid w:val="00CA337B"/>
    <w:rsid w:val="00CA7074"/>
    <w:rsid w:val="00CC251B"/>
    <w:rsid w:val="00CC2BC8"/>
    <w:rsid w:val="00CC3DC5"/>
    <w:rsid w:val="00CC796E"/>
    <w:rsid w:val="00CD3E66"/>
    <w:rsid w:val="00CD3F36"/>
    <w:rsid w:val="00CF2064"/>
    <w:rsid w:val="00D0003B"/>
    <w:rsid w:val="00D0078F"/>
    <w:rsid w:val="00D00D75"/>
    <w:rsid w:val="00D012B8"/>
    <w:rsid w:val="00D10912"/>
    <w:rsid w:val="00D10CA2"/>
    <w:rsid w:val="00D12D36"/>
    <w:rsid w:val="00D132DE"/>
    <w:rsid w:val="00D1541F"/>
    <w:rsid w:val="00D362F6"/>
    <w:rsid w:val="00D41628"/>
    <w:rsid w:val="00D4236F"/>
    <w:rsid w:val="00D42869"/>
    <w:rsid w:val="00D44950"/>
    <w:rsid w:val="00D47687"/>
    <w:rsid w:val="00D601ED"/>
    <w:rsid w:val="00D63CCC"/>
    <w:rsid w:val="00D63D62"/>
    <w:rsid w:val="00D71346"/>
    <w:rsid w:val="00D73C53"/>
    <w:rsid w:val="00D74818"/>
    <w:rsid w:val="00D75088"/>
    <w:rsid w:val="00D7628D"/>
    <w:rsid w:val="00D76DDD"/>
    <w:rsid w:val="00D76E8B"/>
    <w:rsid w:val="00D77251"/>
    <w:rsid w:val="00D80144"/>
    <w:rsid w:val="00D86090"/>
    <w:rsid w:val="00DA6E74"/>
    <w:rsid w:val="00DB576F"/>
    <w:rsid w:val="00DC1825"/>
    <w:rsid w:val="00DC60A2"/>
    <w:rsid w:val="00DC65A6"/>
    <w:rsid w:val="00DD3667"/>
    <w:rsid w:val="00DD4F3B"/>
    <w:rsid w:val="00DE2103"/>
    <w:rsid w:val="00DE43C4"/>
    <w:rsid w:val="00DE4810"/>
    <w:rsid w:val="00DE7599"/>
    <w:rsid w:val="00DF0B19"/>
    <w:rsid w:val="00DF6604"/>
    <w:rsid w:val="00E02E7B"/>
    <w:rsid w:val="00E17D50"/>
    <w:rsid w:val="00E26D6E"/>
    <w:rsid w:val="00E319D6"/>
    <w:rsid w:val="00E34B9F"/>
    <w:rsid w:val="00E4626E"/>
    <w:rsid w:val="00E53485"/>
    <w:rsid w:val="00E624E2"/>
    <w:rsid w:val="00E62E2C"/>
    <w:rsid w:val="00E6331A"/>
    <w:rsid w:val="00E64638"/>
    <w:rsid w:val="00E6627B"/>
    <w:rsid w:val="00E719CC"/>
    <w:rsid w:val="00E76B38"/>
    <w:rsid w:val="00E8078D"/>
    <w:rsid w:val="00E86233"/>
    <w:rsid w:val="00E9267E"/>
    <w:rsid w:val="00E9462D"/>
    <w:rsid w:val="00E976DE"/>
    <w:rsid w:val="00EA6481"/>
    <w:rsid w:val="00EB2650"/>
    <w:rsid w:val="00EB2998"/>
    <w:rsid w:val="00EB5E51"/>
    <w:rsid w:val="00EC2ED4"/>
    <w:rsid w:val="00ED04D7"/>
    <w:rsid w:val="00ED6178"/>
    <w:rsid w:val="00ED7D38"/>
    <w:rsid w:val="00EF511A"/>
    <w:rsid w:val="00F10C32"/>
    <w:rsid w:val="00F15D4A"/>
    <w:rsid w:val="00F170E4"/>
    <w:rsid w:val="00F20B29"/>
    <w:rsid w:val="00F20E03"/>
    <w:rsid w:val="00F2203C"/>
    <w:rsid w:val="00F223AF"/>
    <w:rsid w:val="00F2270C"/>
    <w:rsid w:val="00F25FBC"/>
    <w:rsid w:val="00F2697D"/>
    <w:rsid w:val="00F26B20"/>
    <w:rsid w:val="00F362B3"/>
    <w:rsid w:val="00F44FCC"/>
    <w:rsid w:val="00F47682"/>
    <w:rsid w:val="00F559FB"/>
    <w:rsid w:val="00F57902"/>
    <w:rsid w:val="00F70591"/>
    <w:rsid w:val="00F728FB"/>
    <w:rsid w:val="00F73EE9"/>
    <w:rsid w:val="00F73F06"/>
    <w:rsid w:val="00F75766"/>
    <w:rsid w:val="00F764CE"/>
    <w:rsid w:val="00F801DF"/>
    <w:rsid w:val="00F816C6"/>
    <w:rsid w:val="00F83E72"/>
    <w:rsid w:val="00F8741C"/>
    <w:rsid w:val="00F91494"/>
    <w:rsid w:val="00F94245"/>
    <w:rsid w:val="00FA3840"/>
    <w:rsid w:val="00FA7D60"/>
    <w:rsid w:val="00FC55F6"/>
    <w:rsid w:val="00FC7878"/>
    <w:rsid w:val="00FE700A"/>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docId w15:val="{B6BF8208-6078-48E5-993D-DEA28DEF2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B55D23"/>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B55D23"/>
    <w:pPr>
      <w:spacing w:before="0" w:after="40"/>
    </w:pPr>
    <w:rPr>
      <w:rFonts w:ascii="Arial" w:hAnsi="Arial"/>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image" Target="media/image3.emf"/><Relationship Id="rId34"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image" Target="media/image7.emf"/><Relationship Id="rId33"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www.isa.org" TargetMode="External"/><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emf"/><Relationship Id="rId32" Type="http://schemas.openxmlformats.org/officeDocument/2006/relationships/hyperlink" Target="http://www.mesa.org" TargetMode="Externa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5.emf"/><Relationship Id="rId28" Type="http://schemas.openxmlformats.org/officeDocument/2006/relationships/image" Target="media/image10.emf"/><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5.xml"/><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4.emf"/><Relationship Id="rId27" Type="http://schemas.openxmlformats.org/officeDocument/2006/relationships/image" Target="media/image9.emf"/><Relationship Id="rId30" Type="http://schemas.openxmlformats.org/officeDocument/2006/relationships/image" Target="media/image12.wmf"/><Relationship Id="rId35" Type="http://schemas.openxmlformats.org/officeDocument/2006/relationships/fontTable" Target="fontTable.xml"/><Relationship Id="rId8" Type="http://schemas.openxmlformats.org/officeDocument/2006/relationships/webSettings" Target="webSettings.xml"/></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2.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98F2DA3-A237-4E54-9522-9A9554FBFBAA}">
  <ds:schemaRefs>
    <ds:schemaRef ds:uri="http://schemas.microsoft.com/sharepoint/v3/contenttype/forms"/>
  </ds:schemaRefs>
</ds:datastoreItem>
</file>

<file path=customXml/itemProps4.xml><?xml version="1.0" encoding="utf-8"?>
<ds:datastoreItem xmlns:ds="http://schemas.openxmlformats.org/officeDocument/2006/customXml" ds:itemID="{9DADDA11-642A-47F6-952F-917F02839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25</TotalTime>
  <Pages>15</Pages>
  <Words>1774</Words>
  <Characters>10113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Personnel</vt:lpstr>
    </vt:vector>
  </TitlesOfParts>
  <Company>MESA</Company>
  <LinksUpToDate>false</LinksUpToDate>
  <CharactersWithSpaces>11864</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Personnel</dc:title>
  <dc:creator>BlueBook</dc:creator>
  <cp:lastModifiedBy>Dennis Brandl</cp:lastModifiedBy>
  <cp:revision>7</cp:revision>
  <cp:lastPrinted>2012-08-16T19:02:00Z</cp:lastPrinted>
  <dcterms:created xsi:type="dcterms:W3CDTF">2013-03-15T19:10:00Z</dcterms:created>
  <dcterms:modified xsi:type="dcterms:W3CDTF">2016-08-05T20:32:00Z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2016</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b2mml@mesa.org</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0700</vt:lpwstr>
  </property>
  <property fmtid="{D5CDD505-2E9C-101B-9397-08002B2CF9AE}" pid="11" name="Short Description">
    <vt:lpwstr>B2MML-Personnel</vt:lpwstr>
  </property>
</Properties>
</file>